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66"/>
        <w:gridCol w:w="7283"/>
        <w:gridCol w:w="1089"/>
      </w:tblGrid>
      <w:tr w:rsidR="00CF5F4C" w14:paraId="2E0FF773" w14:textId="77777777">
        <w:trPr>
          <w:trHeight w:val="450"/>
        </w:trPr>
        <w:tc>
          <w:tcPr>
            <w:tcW w:w="1266" w:type="dxa"/>
            <w:vMerge w:val="restart"/>
            <w:shd w:val="clear" w:color="auto" w:fill="auto"/>
          </w:tcPr>
          <w:p w14:paraId="1E5F7326" w14:textId="458F2462" w:rsidR="00CF5F4C" w:rsidRDefault="00C60F22">
            <w:pPr>
              <w:pStyle w:val="TableContents"/>
              <w:rPr>
                <w:rFonts w:eastAsia="Arial"/>
                <w:b/>
                <w:bCs/>
                <w:sz w:val="24"/>
              </w:rPr>
            </w:pPr>
            <w:r>
              <w:rPr>
                <w:rFonts w:eastAsia="Arial"/>
                <w:noProof/>
                <w:sz w:val="22"/>
                <w:szCs w:val="22"/>
              </w:rPr>
              <w:drawing>
                <wp:inline distT="0" distB="0" distL="0" distR="0" wp14:anchorId="1F78CA77" wp14:editId="7A69BD46">
                  <wp:extent cx="7429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32" t="-32" r="-32" b="-32"/>
                          <a:stretch>
                            <a:fillRect/>
                          </a:stretch>
                        </pic:blipFill>
                        <pic:spPr bwMode="auto">
                          <a:xfrm>
                            <a:off x="0" y="0"/>
                            <a:ext cx="742950" cy="742950"/>
                          </a:xfrm>
                          <a:prstGeom prst="rect">
                            <a:avLst/>
                          </a:prstGeom>
                          <a:solidFill>
                            <a:srgbClr val="FFFFFF"/>
                          </a:solidFill>
                          <a:ln>
                            <a:noFill/>
                          </a:ln>
                        </pic:spPr>
                      </pic:pic>
                    </a:graphicData>
                  </a:graphic>
                </wp:inline>
              </w:drawing>
            </w:r>
          </w:p>
        </w:tc>
        <w:tc>
          <w:tcPr>
            <w:tcW w:w="7283" w:type="dxa"/>
            <w:shd w:val="clear" w:color="auto" w:fill="auto"/>
          </w:tcPr>
          <w:p w14:paraId="4ED14263" w14:textId="77777777" w:rsidR="00CF5F4C" w:rsidRDefault="00C60F22">
            <w:pPr>
              <w:pStyle w:val="TableContents"/>
              <w:jc w:val="center"/>
            </w:pPr>
            <w:r>
              <w:rPr>
                <w:rFonts w:eastAsia="Arial"/>
                <w:b/>
                <w:bCs/>
                <w:sz w:val="24"/>
              </w:rPr>
              <w:t>Namal University Mianwali</w:t>
            </w:r>
          </w:p>
        </w:tc>
        <w:tc>
          <w:tcPr>
            <w:tcW w:w="1089" w:type="dxa"/>
            <w:vMerge w:val="restart"/>
            <w:shd w:val="clear" w:color="auto" w:fill="auto"/>
          </w:tcPr>
          <w:p w14:paraId="4CECA8AE" w14:textId="77777777" w:rsidR="00CF5F4C" w:rsidRDefault="00CF5F4C">
            <w:pPr>
              <w:pStyle w:val="TableContents"/>
              <w:snapToGrid w:val="0"/>
              <w:rPr>
                <w:rFonts w:eastAsia="Arial"/>
                <w:sz w:val="22"/>
                <w:szCs w:val="22"/>
              </w:rPr>
            </w:pPr>
          </w:p>
        </w:tc>
      </w:tr>
      <w:tr w:rsidR="00CF5F4C" w14:paraId="5B2E851E" w14:textId="77777777">
        <w:tc>
          <w:tcPr>
            <w:tcW w:w="1266" w:type="dxa"/>
            <w:vMerge/>
            <w:shd w:val="clear" w:color="auto" w:fill="auto"/>
          </w:tcPr>
          <w:p w14:paraId="3594C142" w14:textId="77777777" w:rsidR="00CF5F4C" w:rsidRDefault="00CF5F4C"/>
        </w:tc>
        <w:tc>
          <w:tcPr>
            <w:tcW w:w="7283" w:type="dxa"/>
            <w:shd w:val="clear" w:color="auto" w:fill="auto"/>
          </w:tcPr>
          <w:p w14:paraId="26C6C995" w14:textId="77777777" w:rsidR="00CF5F4C" w:rsidRDefault="00C60F22">
            <w:pPr>
              <w:pStyle w:val="Title"/>
            </w:pPr>
            <w:r>
              <w:rPr>
                <w:rFonts w:ascii="DejaVu Serif" w:hAnsi="DejaVu Serif" w:cs="DejaVu Serif"/>
                <w:sz w:val="24"/>
                <w:szCs w:val="24"/>
              </w:rPr>
              <w:t>Computer Networks Laboratory Manual #4</w:t>
            </w:r>
          </w:p>
        </w:tc>
        <w:tc>
          <w:tcPr>
            <w:tcW w:w="1089" w:type="dxa"/>
            <w:vMerge/>
            <w:shd w:val="clear" w:color="auto" w:fill="auto"/>
          </w:tcPr>
          <w:p w14:paraId="33303358" w14:textId="77777777" w:rsidR="00CF5F4C" w:rsidRDefault="00CF5F4C"/>
        </w:tc>
      </w:tr>
      <w:tr w:rsidR="00CF5F4C" w14:paraId="2CF89322" w14:textId="77777777">
        <w:trPr>
          <w:trHeight w:val="445"/>
        </w:trPr>
        <w:tc>
          <w:tcPr>
            <w:tcW w:w="1266" w:type="dxa"/>
            <w:vMerge/>
            <w:shd w:val="clear" w:color="auto" w:fill="auto"/>
          </w:tcPr>
          <w:p w14:paraId="22B5BB0C" w14:textId="77777777" w:rsidR="00CF5F4C" w:rsidRDefault="00CF5F4C"/>
        </w:tc>
        <w:tc>
          <w:tcPr>
            <w:tcW w:w="7283" w:type="dxa"/>
            <w:shd w:val="clear" w:color="auto" w:fill="auto"/>
          </w:tcPr>
          <w:p w14:paraId="30D58B75" w14:textId="77777777" w:rsidR="00CF5F4C" w:rsidRDefault="00CF5F4C">
            <w:pPr>
              <w:pStyle w:val="TableContents"/>
              <w:snapToGrid w:val="0"/>
              <w:jc w:val="center"/>
              <w:rPr>
                <w:rFonts w:eastAsia="Arial"/>
                <w:sz w:val="26"/>
                <w:szCs w:val="22"/>
              </w:rPr>
            </w:pPr>
          </w:p>
        </w:tc>
        <w:tc>
          <w:tcPr>
            <w:tcW w:w="1089" w:type="dxa"/>
            <w:vMerge/>
            <w:shd w:val="clear" w:color="auto" w:fill="auto"/>
          </w:tcPr>
          <w:p w14:paraId="0B53E804" w14:textId="77777777" w:rsidR="00CF5F4C" w:rsidRDefault="00CF5F4C"/>
        </w:tc>
      </w:tr>
      <w:tr w:rsidR="00CF5F4C" w14:paraId="17ED445E" w14:textId="77777777">
        <w:trPr>
          <w:trHeight w:val="570"/>
        </w:trPr>
        <w:tc>
          <w:tcPr>
            <w:tcW w:w="9638" w:type="dxa"/>
            <w:gridSpan w:val="3"/>
            <w:shd w:val="clear" w:color="auto" w:fill="auto"/>
          </w:tcPr>
          <w:p w14:paraId="5731433C" w14:textId="77777777" w:rsidR="00CF5F4C" w:rsidRDefault="00C60F22">
            <w:pPr>
              <w:pStyle w:val="TableContents"/>
              <w:jc w:val="center"/>
            </w:pPr>
            <w:r>
              <w:rPr>
                <w:rFonts w:eastAsia="Arial"/>
                <w:i/>
                <w:iCs/>
                <w:sz w:val="22"/>
                <w:szCs w:val="22"/>
              </w:rPr>
              <w:t>Lab title:</w:t>
            </w:r>
            <w:r>
              <w:rPr>
                <w:rFonts w:eastAsia="Arial"/>
                <w:b/>
                <w:bCs/>
                <w:sz w:val="22"/>
                <w:szCs w:val="22"/>
                <w:lang w:val="en-US"/>
              </w:rPr>
              <w:t xml:space="preserve"> FTP, Email, and DHCP Services </w:t>
            </w:r>
          </w:p>
        </w:tc>
      </w:tr>
    </w:tbl>
    <w:p w14:paraId="04648F63" w14:textId="77777777" w:rsidR="00CF5F4C" w:rsidRDefault="00CF5F4C">
      <w:pPr>
        <w:rPr>
          <w:rFonts w:ascii="DejaVu Serif" w:hAnsi="DejaVu Serif" w:cs="DejaVu Serif"/>
        </w:rPr>
      </w:pPr>
    </w:p>
    <w:p w14:paraId="20DD7626" w14:textId="77777777" w:rsidR="00CF5F4C" w:rsidRDefault="00CF5F4C">
      <w:pPr>
        <w:rPr>
          <w:rFonts w:ascii="DejaVu Serif" w:hAnsi="DejaVu Serif" w:cs="DejaVu Serif"/>
        </w:rPr>
      </w:pPr>
    </w:p>
    <w:tbl>
      <w:tblPr>
        <w:tblStyle w:val="TableGrid"/>
        <w:tblW w:w="9634" w:type="dxa"/>
        <w:tblLayout w:type="fixed"/>
        <w:tblLook w:val="04A0" w:firstRow="1" w:lastRow="0" w:firstColumn="1" w:lastColumn="0" w:noHBand="0" w:noVBand="1"/>
      </w:tblPr>
      <w:tblGrid>
        <w:gridCol w:w="1409"/>
        <w:gridCol w:w="2808"/>
        <w:gridCol w:w="597"/>
        <w:gridCol w:w="1153"/>
        <w:gridCol w:w="3667"/>
      </w:tblGrid>
      <w:tr w:rsidR="00CF5F4C" w14:paraId="64519B5E" w14:textId="77777777" w:rsidTr="007F199F">
        <w:trPr>
          <w:trHeight w:val="450"/>
        </w:trPr>
        <w:tc>
          <w:tcPr>
            <w:tcW w:w="1409" w:type="dxa"/>
          </w:tcPr>
          <w:p w14:paraId="6B0A5795" w14:textId="77777777" w:rsidR="00CF5F4C" w:rsidRDefault="00C60F22">
            <w:pPr>
              <w:pStyle w:val="TableContents"/>
              <w:spacing w:before="0" w:after="0" w:line="276" w:lineRule="auto"/>
            </w:pPr>
            <w:r>
              <w:rPr>
                <w:szCs w:val="20"/>
              </w:rPr>
              <w:t>Course Title</w:t>
            </w:r>
          </w:p>
        </w:tc>
        <w:tc>
          <w:tcPr>
            <w:tcW w:w="2808" w:type="dxa"/>
          </w:tcPr>
          <w:p w14:paraId="06CEEFC9" w14:textId="77777777" w:rsidR="00CF5F4C" w:rsidRDefault="00C60F22">
            <w:pPr>
              <w:pStyle w:val="TableContents"/>
              <w:spacing w:before="0" w:after="0" w:line="276" w:lineRule="auto"/>
            </w:pPr>
            <w:r>
              <w:rPr>
                <w:szCs w:val="20"/>
              </w:rPr>
              <w:t>Computer Networks</w:t>
            </w:r>
          </w:p>
        </w:tc>
        <w:tc>
          <w:tcPr>
            <w:tcW w:w="1750" w:type="dxa"/>
            <w:gridSpan w:val="2"/>
          </w:tcPr>
          <w:p w14:paraId="4BD1A0D9" w14:textId="77777777" w:rsidR="00CF5F4C" w:rsidRDefault="00C60F22">
            <w:pPr>
              <w:pStyle w:val="TableContents"/>
              <w:spacing w:before="0" w:after="0" w:line="276" w:lineRule="auto"/>
            </w:pPr>
            <w:r>
              <w:rPr>
                <w:szCs w:val="20"/>
              </w:rPr>
              <w:t>Course Number</w:t>
            </w:r>
          </w:p>
        </w:tc>
        <w:tc>
          <w:tcPr>
            <w:tcW w:w="3667" w:type="dxa"/>
          </w:tcPr>
          <w:p w14:paraId="441492D4" w14:textId="77777777" w:rsidR="00CF5F4C" w:rsidRDefault="00C60F22">
            <w:pPr>
              <w:pStyle w:val="TableContents"/>
              <w:spacing w:before="0" w:after="0" w:line="276" w:lineRule="auto"/>
            </w:pPr>
            <w:r>
              <w:rPr>
                <w:szCs w:val="20"/>
              </w:rPr>
              <w:t xml:space="preserve">CS – 270 </w:t>
            </w:r>
          </w:p>
        </w:tc>
      </w:tr>
      <w:tr w:rsidR="009952F1" w14:paraId="6009D622" w14:textId="77777777" w:rsidTr="007F199F">
        <w:trPr>
          <w:trHeight w:val="450"/>
        </w:trPr>
        <w:tc>
          <w:tcPr>
            <w:tcW w:w="1409" w:type="dxa"/>
          </w:tcPr>
          <w:p w14:paraId="60E0CAA9" w14:textId="77777777" w:rsidR="009952F1" w:rsidRPr="009952F1" w:rsidRDefault="009952F1" w:rsidP="009952F1">
            <w:pPr>
              <w:pStyle w:val="TableContents"/>
              <w:spacing w:before="0" w:after="0" w:line="276" w:lineRule="auto"/>
              <w:rPr>
                <w:szCs w:val="20"/>
              </w:rPr>
            </w:pPr>
            <w:r w:rsidRPr="009952F1">
              <w:rPr>
                <w:szCs w:val="20"/>
              </w:rPr>
              <w:t xml:space="preserve">Instructor </w:t>
            </w:r>
          </w:p>
        </w:tc>
        <w:tc>
          <w:tcPr>
            <w:tcW w:w="2808" w:type="dxa"/>
          </w:tcPr>
          <w:p w14:paraId="2ACBA2CB" w14:textId="77777777" w:rsidR="009952F1" w:rsidRPr="009952F1" w:rsidRDefault="009952F1" w:rsidP="009952F1">
            <w:pPr>
              <w:pStyle w:val="TableContents"/>
              <w:spacing w:before="0" w:after="0" w:line="276" w:lineRule="auto"/>
              <w:rPr>
                <w:szCs w:val="20"/>
              </w:rPr>
            </w:pPr>
            <w:r w:rsidRPr="009952F1">
              <w:rPr>
                <w:szCs w:val="20"/>
              </w:rPr>
              <w:t>Shahzad Arif</w:t>
            </w:r>
          </w:p>
          <w:p w14:paraId="613100B7" w14:textId="77777777" w:rsidR="009952F1" w:rsidRPr="009952F1" w:rsidRDefault="009952F1" w:rsidP="009952F1">
            <w:pPr>
              <w:pStyle w:val="TableContents"/>
              <w:spacing w:before="0" w:after="0" w:line="276" w:lineRule="auto"/>
              <w:rPr>
                <w:szCs w:val="20"/>
              </w:rPr>
            </w:pPr>
            <w:r w:rsidRPr="009952F1">
              <w:rPr>
                <w:szCs w:val="20"/>
              </w:rPr>
              <w:t>shahzad.arif@namal.edu.pk</w:t>
            </w:r>
          </w:p>
        </w:tc>
        <w:tc>
          <w:tcPr>
            <w:tcW w:w="1750" w:type="dxa"/>
            <w:gridSpan w:val="2"/>
          </w:tcPr>
          <w:p w14:paraId="2FF54473" w14:textId="77777777" w:rsidR="009952F1" w:rsidRPr="009952F1" w:rsidRDefault="009952F1" w:rsidP="009952F1">
            <w:pPr>
              <w:pStyle w:val="TableContents"/>
              <w:spacing w:before="0" w:after="0" w:line="276" w:lineRule="auto"/>
              <w:rPr>
                <w:szCs w:val="20"/>
              </w:rPr>
            </w:pPr>
            <w:r w:rsidRPr="009952F1">
              <w:rPr>
                <w:szCs w:val="20"/>
              </w:rPr>
              <w:t>Lab Engineer</w:t>
            </w:r>
          </w:p>
        </w:tc>
        <w:tc>
          <w:tcPr>
            <w:tcW w:w="3667" w:type="dxa"/>
          </w:tcPr>
          <w:p w14:paraId="6F4FACB1" w14:textId="77777777" w:rsidR="009952F1" w:rsidRPr="009952F1" w:rsidRDefault="009952F1" w:rsidP="009952F1">
            <w:pPr>
              <w:pStyle w:val="TableContents"/>
              <w:spacing w:before="0" w:after="0"/>
              <w:rPr>
                <w:szCs w:val="20"/>
              </w:rPr>
            </w:pPr>
            <w:r w:rsidRPr="009952F1">
              <w:rPr>
                <w:szCs w:val="20"/>
              </w:rPr>
              <w:t>Asad Majeed</w:t>
            </w:r>
          </w:p>
          <w:p w14:paraId="5EA0F5FD" w14:textId="77777777" w:rsidR="009952F1" w:rsidRPr="009952F1" w:rsidRDefault="00000000" w:rsidP="009952F1">
            <w:pPr>
              <w:pStyle w:val="TableContents"/>
              <w:spacing w:before="0" w:after="0"/>
              <w:rPr>
                <w:szCs w:val="20"/>
              </w:rPr>
            </w:pPr>
            <w:hyperlink r:id="rId8" w:history="1">
              <w:r w:rsidR="009952F1" w:rsidRPr="009952F1">
                <w:rPr>
                  <w:rStyle w:val="Hyperlink"/>
                  <w:szCs w:val="20"/>
                </w:rPr>
                <w:t>asad.majeed@namal.edu.pk</w:t>
              </w:r>
            </w:hyperlink>
          </w:p>
        </w:tc>
      </w:tr>
      <w:tr w:rsidR="00B554DE" w14:paraId="4A6EDAC6" w14:textId="77777777" w:rsidTr="007F199F">
        <w:tc>
          <w:tcPr>
            <w:tcW w:w="4814" w:type="dxa"/>
            <w:gridSpan w:val="3"/>
          </w:tcPr>
          <w:p w14:paraId="31364F0D" w14:textId="78A24A13" w:rsidR="00B554DE" w:rsidRDefault="007F199F">
            <w:pPr>
              <w:rPr>
                <w:rFonts w:ascii="DejaVu Serif" w:hAnsi="DejaVu Serif" w:cs="DejaVu Serif"/>
              </w:rPr>
            </w:pPr>
            <w:r>
              <w:rPr>
                <w:rFonts w:ascii="DejaVu Serif" w:hAnsi="DejaVu Serif" w:cs="DejaVu Serif"/>
              </w:rPr>
              <w:t xml:space="preserve">Name </w:t>
            </w:r>
          </w:p>
        </w:tc>
        <w:tc>
          <w:tcPr>
            <w:tcW w:w="4820" w:type="dxa"/>
            <w:gridSpan w:val="2"/>
          </w:tcPr>
          <w:p w14:paraId="0B8362B8" w14:textId="6DD5FAD7" w:rsidR="00B554DE" w:rsidRDefault="007F199F">
            <w:pPr>
              <w:rPr>
                <w:rFonts w:ascii="DejaVu Serif" w:hAnsi="DejaVu Serif" w:cs="DejaVu Serif"/>
              </w:rPr>
            </w:pPr>
            <w:r>
              <w:rPr>
                <w:rFonts w:ascii="DejaVu Serif" w:hAnsi="DejaVu Serif" w:cs="DejaVu Serif"/>
              </w:rPr>
              <w:t>Muhammad Abrar Hussain</w:t>
            </w:r>
          </w:p>
        </w:tc>
      </w:tr>
      <w:tr w:rsidR="00B554DE" w14:paraId="311E7E33" w14:textId="77777777" w:rsidTr="007F199F">
        <w:tc>
          <w:tcPr>
            <w:tcW w:w="4814" w:type="dxa"/>
            <w:gridSpan w:val="3"/>
          </w:tcPr>
          <w:p w14:paraId="19CBC509" w14:textId="5675379E" w:rsidR="00B554DE" w:rsidRDefault="007F199F">
            <w:pPr>
              <w:rPr>
                <w:rFonts w:ascii="DejaVu Serif" w:hAnsi="DejaVu Serif" w:cs="DejaVu Serif"/>
              </w:rPr>
            </w:pPr>
            <w:r>
              <w:rPr>
                <w:rFonts w:ascii="DejaVu Serif" w:hAnsi="DejaVu Serif" w:cs="DejaVu Serif"/>
              </w:rPr>
              <w:t xml:space="preserve">Roll No. </w:t>
            </w:r>
          </w:p>
        </w:tc>
        <w:tc>
          <w:tcPr>
            <w:tcW w:w="4820" w:type="dxa"/>
            <w:gridSpan w:val="2"/>
          </w:tcPr>
          <w:p w14:paraId="39529B59" w14:textId="7C938539" w:rsidR="00B554DE" w:rsidRDefault="007F199F">
            <w:pPr>
              <w:rPr>
                <w:rFonts w:ascii="DejaVu Serif" w:hAnsi="DejaVu Serif" w:cs="DejaVu Serif"/>
              </w:rPr>
            </w:pPr>
            <w:r>
              <w:rPr>
                <w:rFonts w:ascii="DejaVu Serif" w:hAnsi="DejaVu Serif" w:cs="DejaVu Serif"/>
              </w:rPr>
              <w:t>BSCS-2020-62</w:t>
            </w:r>
          </w:p>
        </w:tc>
      </w:tr>
      <w:tr w:rsidR="007F199F" w14:paraId="29920B83" w14:textId="77777777" w:rsidTr="007F199F">
        <w:tc>
          <w:tcPr>
            <w:tcW w:w="4814" w:type="dxa"/>
            <w:gridSpan w:val="3"/>
          </w:tcPr>
          <w:p w14:paraId="25EB696C" w14:textId="6716707D" w:rsidR="007F199F" w:rsidRDefault="007F199F">
            <w:pPr>
              <w:rPr>
                <w:rFonts w:ascii="DejaVu Serif" w:hAnsi="DejaVu Serif" w:cs="DejaVu Serif"/>
              </w:rPr>
            </w:pPr>
            <w:r>
              <w:rPr>
                <w:rFonts w:ascii="DejaVu Serif" w:hAnsi="DejaVu Serif" w:cs="DejaVu Serif"/>
              </w:rPr>
              <w:t>Assignment No.</w:t>
            </w:r>
          </w:p>
        </w:tc>
        <w:tc>
          <w:tcPr>
            <w:tcW w:w="4820" w:type="dxa"/>
            <w:gridSpan w:val="2"/>
          </w:tcPr>
          <w:p w14:paraId="53381532" w14:textId="02A6DAF6" w:rsidR="007F199F" w:rsidRDefault="00AD4C27">
            <w:pPr>
              <w:rPr>
                <w:rFonts w:ascii="DejaVu Serif" w:hAnsi="DejaVu Serif" w:cs="DejaVu Serif"/>
              </w:rPr>
            </w:pPr>
            <w:r>
              <w:rPr>
                <w:rFonts w:ascii="DejaVu Serif" w:hAnsi="DejaVu Serif" w:cs="DejaVu Serif"/>
              </w:rPr>
              <w:t>Four</w:t>
            </w:r>
            <w:r w:rsidR="00821A77">
              <w:rPr>
                <w:rFonts w:ascii="DejaVu Serif" w:hAnsi="DejaVu Serif" w:cs="DejaVu Serif"/>
              </w:rPr>
              <w:t xml:space="preserve"> </w:t>
            </w:r>
            <w:r>
              <w:rPr>
                <w:rFonts w:ascii="DejaVu Serif" w:hAnsi="DejaVu Serif" w:cs="DejaVu Serif"/>
              </w:rPr>
              <w:t>(4)</w:t>
            </w:r>
          </w:p>
        </w:tc>
      </w:tr>
    </w:tbl>
    <w:p w14:paraId="38176F89" w14:textId="77777777" w:rsidR="00CF5F4C" w:rsidRDefault="00CF5F4C">
      <w:pPr>
        <w:rPr>
          <w:rFonts w:ascii="DejaVu Serif" w:hAnsi="DejaVu Serif" w:cs="DejaVu Serif"/>
        </w:rPr>
      </w:pPr>
    </w:p>
    <w:p w14:paraId="761E9FED" w14:textId="77777777" w:rsidR="00CF5F4C" w:rsidRDefault="00C60F22">
      <w:pPr>
        <w:pStyle w:val="Heading1"/>
      </w:pPr>
      <w:r>
        <w:rPr>
          <w:rFonts w:ascii="DejaVu Serif" w:hAnsi="DejaVu Serif" w:cs="DejaVu Serif"/>
        </w:rPr>
        <w:t>1. Introduction:</w:t>
      </w:r>
    </w:p>
    <w:p w14:paraId="0FEA3A0A" w14:textId="77777777" w:rsidR="00CF5F4C" w:rsidRDefault="00C60F22">
      <w:pPr>
        <w:pStyle w:val="BodyText"/>
      </w:pPr>
      <w:r>
        <w:t xml:space="preserve">In the previous lab HTTP and DNS servers were configured. This lab is a continuation of lab #3 in which three more servers shall be experienced. In this lab the students will learn how to transfer files, send and receive emails. In addition, we shall learn the ease of operations by Dynamic Host Configuration Protocol (DHCP).  </w:t>
      </w:r>
    </w:p>
    <w:p w14:paraId="27C15DB0" w14:textId="77777777" w:rsidR="00CF5F4C" w:rsidRDefault="00C60F22">
      <w:pPr>
        <w:pStyle w:val="Heading1"/>
      </w:pPr>
      <w:r>
        <w:rPr>
          <w:rFonts w:ascii="DejaVu Serif" w:hAnsi="DejaVu Serif" w:cs="DejaVu Serif"/>
        </w:rPr>
        <w:t xml:space="preserve">2. Objective: </w:t>
      </w:r>
    </w:p>
    <w:p w14:paraId="4033EA6D" w14:textId="77777777" w:rsidR="00CF5F4C" w:rsidRDefault="00C60F22">
      <w:pPr>
        <w:pStyle w:val="BodyText"/>
      </w:pPr>
      <w:r>
        <w:t>The learning objectives of this lab:</w:t>
      </w:r>
    </w:p>
    <w:p w14:paraId="22B527FF" w14:textId="77777777" w:rsidR="00CF5F4C" w:rsidRDefault="00C60F22">
      <w:pPr>
        <w:pStyle w:val="BodyText"/>
        <w:numPr>
          <w:ilvl w:val="0"/>
          <w:numId w:val="2"/>
        </w:numPr>
      </w:pPr>
      <w:r>
        <w:t xml:space="preserve">The students are able to understand &amp; implement services for: </w:t>
      </w:r>
    </w:p>
    <w:p w14:paraId="1ACC37A8" w14:textId="77777777" w:rsidR="00CF5F4C" w:rsidRDefault="00C60F22">
      <w:pPr>
        <w:pStyle w:val="BodyText"/>
        <w:numPr>
          <w:ilvl w:val="1"/>
          <w:numId w:val="2"/>
        </w:numPr>
      </w:pPr>
      <w:r>
        <w:t>file transfer using the FTP.</w:t>
      </w:r>
    </w:p>
    <w:p w14:paraId="277FEF97" w14:textId="77777777" w:rsidR="00CF5F4C" w:rsidRDefault="00C60F22">
      <w:pPr>
        <w:pStyle w:val="BodyText"/>
        <w:numPr>
          <w:ilvl w:val="1"/>
          <w:numId w:val="2"/>
        </w:numPr>
      </w:pPr>
      <w:r>
        <w:t>send / receive email using SMTP, and POP.</w:t>
      </w:r>
    </w:p>
    <w:p w14:paraId="7217393D" w14:textId="77777777" w:rsidR="00CF5F4C" w:rsidRDefault="00C60F22">
      <w:pPr>
        <w:pStyle w:val="BodyText"/>
        <w:numPr>
          <w:ilvl w:val="1"/>
          <w:numId w:val="2"/>
        </w:numPr>
      </w:pPr>
      <w:r>
        <w:t>Dynamic Host Configuration using DHCP.</w:t>
      </w:r>
    </w:p>
    <w:p w14:paraId="7FFBBAA3" w14:textId="77777777" w:rsidR="00CF5F4C" w:rsidRDefault="00C60F22">
      <w:pPr>
        <w:pStyle w:val="BodyText"/>
        <w:numPr>
          <w:ilvl w:val="0"/>
          <w:numId w:val="2"/>
        </w:numPr>
      </w:pPr>
      <w:r>
        <w:t>Learn basic configuration for the said services.</w:t>
      </w:r>
    </w:p>
    <w:p w14:paraId="77340B8D" w14:textId="77777777" w:rsidR="00CF5F4C" w:rsidRDefault="00C60F22">
      <w:pPr>
        <w:pStyle w:val="BodyText"/>
        <w:numPr>
          <w:ilvl w:val="0"/>
          <w:numId w:val="2"/>
        </w:numPr>
      </w:pPr>
      <w:r>
        <w:lastRenderedPageBreak/>
        <w:t>Learn the flow of exchange of different types of messages, each demanding own rules for message exchange.</w:t>
      </w:r>
    </w:p>
    <w:p w14:paraId="22AC28AB" w14:textId="6C7B571C" w:rsidR="00CF5F4C" w:rsidRDefault="00C60F22">
      <w:pPr>
        <w:pStyle w:val="BodyText"/>
        <w:numPr>
          <w:ilvl w:val="0"/>
          <w:numId w:val="2"/>
        </w:numPr>
      </w:pPr>
      <w:r>
        <w:t xml:space="preserve">Learn basic commands used by </w:t>
      </w:r>
      <w:r w:rsidR="0028716D">
        <w:t xml:space="preserve">FTP </w:t>
      </w:r>
      <w:r>
        <w:t>protocol.</w:t>
      </w:r>
    </w:p>
    <w:p w14:paraId="41A0F91E" w14:textId="77777777" w:rsidR="00CF5F4C" w:rsidRDefault="00C60F22">
      <w:pPr>
        <w:pStyle w:val="BodyText"/>
        <w:numPr>
          <w:ilvl w:val="0"/>
          <w:numId w:val="2"/>
        </w:numPr>
      </w:pPr>
      <w:r>
        <w:t xml:space="preserve">Observe the structure of message/packet. </w:t>
      </w:r>
    </w:p>
    <w:p w14:paraId="5781DB4C" w14:textId="77777777" w:rsidR="00CF5F4C" w:rsidRDefault="00C60F22">
      <w:pPr>
        <w:pStyle w:val="BodyText"/>
        <w:numPr>
          <w:ilvl w:val="0"/>
          <w:numId w:val="2"/>
        </w:numPr>
      </w:pPr>
      <w:r>
        <w:t>They can discriminate the functions of all the discussed Servers.</w:t>
      </w:r>
    </w:p>
    <w:p w14:paraId="086F7D7B" w14:textId="77777777" w:rsidR="00CF5F4C" w:rsidRDefault="00C60F22" w:rsidP="004733D1">
      <w:pPr>
        <w:pStyle w:val="Heading1"/>
        <w:numPr>
          <w:ilvl w:val="0"/>
          <w:numId w:val="0"/>
        </w:numPr>
        <w:jc w:val="both"/>
      </w:pPr>
      <w:r>
        <w:rPr>
          <w:rFonts w:ascii="DejaVu Serif" w:hAnsi="DejaVu Serif" w:cs="DejaVu Serif"/>
        </w:rPr>
        <w:t>3. Software/Tool:</w:t>
      </w:r>
    </w:p>
    <w:p w14:paraId="382D9CFE" w14:textId="77777777" w:rsidR="00CF5F4C" w:rsidRDefault="00C60F22">
      <w:pPr>
        <w:pStyle w:val="BodyText"/>
        <w:numPr>
          <w:ilvl w:val="0"/>
          <w:numId w:val="6"/>
        </w:numPr>
      </w:pPr>
      <w:r>
        <w:t xml:space="preserve">A network simulator by Cisco Packet Tracer is used to conduct practical activities. </w:t>
      </w:r>
    </w:p>
    <w:p w14:paraId="48EC96C9" w14:textId="77777777" w:rsidR="00CF5F4C" w:rsidRDefault="00C60F22">
      <w:pPr>
        <w:pStyle w:val="BodyText"/>
        <w:numPr>
          <w:ilvl w:val="0"/>
          <w:numId w:val="6"/>
        </w:numPr>
      </w:pPr>
      <w:r>
        <w:t>A word processor is used to record observations in the manual.</w:t>
      </w:r>
    </w:p>
    <w:p w14:paraId="3761870B" w14:textId="77777777" w:rsidR="00CF5F4C" w:rsidRDefault="00C60F22">
      <w:pPr>
        <w:pStyle w:val="Heading1"/>
      </w:pPr>
      <w:r>
        <w:rPr>
          <w:rFonts w:ascii="DejaVu Serif" w:hAnsi="DejaVu Serif" w:cs="DejaVu Serif"/>
        </w:rPr>
        <w:t xml:space="preserve">4. Methodology: </w:t>
      </w:r>
    </w:p>
    <w:p w14:paraId="33868BA9" w14:textId="77777777" w:rsidR="00CF5F4C" w:rsidRDefault="00C60F22">
      <w:pPr>
        <w:pStyle w:val="BodyText"/>
      </w:pPr>
      <w:r>
        <w:t>For the said objective, use of FTP, Email, and DHCP Servers shall be studied / investigated in a simulation environment provided by Cisco’s Packet Tracer, which can simulate the FTP, Email, and DHCP Servers behaviour as close to reality as is required in this course.</w:t>
      </w:r>
    </w:p>
    <w:p w14:paraId="4BA8A3FE" w14:textId="77777777" w:rsidR="00CF5F4C" w:rsidRDefault="00CF5F4C">
      <w:pPr>
        <w:pStyle w:val="BodyText"/>
      </w:pPr>
    </w:p>
    <w:p w14:paraId="1FA819B2" w14:textId="77777777" w:rsidR="00CF5F4C" w:rsidRDefault="00C60F22">
      <w:pPr>
        <w:pStyle w:val="BodyText"/>
      </w:pPr>
      <w:r>
        <w:t>Packet Tracer v8.0+ should have been installed in the previous Lab activity, if not done, please ask for Lab Engineer for assistance.</w:t>
      </w:r>
    </w:p>
    <w:p w14:paraId="2EB88518" w14:textId="77777777" w:rsidR="00CF5F4C" w:rsidRDefault="00CF5F4C">
      <w:pPr>
        <w:pStyle w:val="BodyText"/>
      </w:pPr>
    </w:p>
    <w:p w14:paraId="77D6B8EA" w14:textId="77777777" w:rsidR="00CF5F4C" w:rsidRDefault="00C60F22">
      <w:pPr>
        <w:pStyle w:val="BodyText"/>
      </w:pPr>
      <w:r>
        <w:t>This laboratory session and subsequent sessions are divided into tasks. Each tasks requires its own setup, configuration and associated learning. You are going to be assessed on the performance in implementing the lab tasks under supervision of Lab Engineer. Without further ado, lets get our hands dirty.</w:t>
      </w:r>
    </w:p>
    <w:p w14:paraId="0380E8FD" w14:textId="77777777" w:rsidR="00CF5F4C" w:rsidRDefault="00CF5F4C">
      <w:pPr>
        <w:pStyle w:val="Heading1"/>
        <w:numPr>
          <w:ilvl w:val="0"/>
          <w:numId w:val="0"/>
        </w:numPr>
        <w:rPr>
          <w:rFonts w:ascii="DejaVu Serif" w:hAnsi="DejaVu Serif" w:cs="DejaVu Serif"/>
          <w:sz w:val="22"/>
          <w:szCs w:val="22"/>
        </w:rPr>
      </w:pPr>
    </w:p>
    <w:p w14:paraId="0376EEAE" w14:textId="77777777" w:rsidR="00CF5F4C" w:rsidRDefault="00C60F22">
      <w:pPr>
        <w:pStyle w:val="Heading1"/>
        <w:pageBreakBefore/>
      </w:pPr>
      <w:r>
        <w:rPr>
          <w:rFonts w:ascii="DejaVu Serif" w:hAnsi="DejaVu Serif" w:cs="DejaVu Serif"/>
        </w:rPr>
        <w:lastRenderedPageBreak/>
        <w:t xml:space="preserve">5. Activities </w:t>
      </w:r>
    </w:p>
    <w:p w14:paraId="04AF489B" w14:textId="77777777" w:rsidR="00CF5F4C" w:rsidRDefault="00C60F22">
      <w:pPr>
        <w:pStyle w:val="Heading2"/>
      </w:pPr>
      <w:r>
        <w:t>Activity A:</w:t>
      </w:r>
    </w:p>
    <w:p w14:paraId="5381090C" w14:textId="77777777" w:rsidR="00CF5F4C" w:rsidRDefault="00C60F22">
      <w:pPr>
        <w:pStyle w:val="BodyText"/>
      </w:pPr>
      <w:r>
        <w:rPr>
          <w:lang w:eastAsia="en-US"/>
        </w:rPr>
        <w:t>To study the behaviour of FTP</w:t>
      </w:r>
      <w:r>
        <w:rPr>
          <w:b/>
          <w:bCs/>
          <w:lang w:eastAsia="en-US"/>
        </w:rPr>
        <w:t xml:space="preserve"> </w:t>
      </w:r>
      <w:r>
        <w:rPr>
          <w:lang w:eastAsia="en-US"/>
        </w:rPr>
        <w:t xml:space="preserve">Server as the file transfer protocol for accessing and passing files of any type using FTP. In other words, a server use a set of rules defined in the protocol to allow transfer of files between hosts. Remember, a server must be up to provide services to a client – Client-Server pair work in coordination. </w:t>
      </w:r>
    </w:p>
    <w:p w14:paraId="1844E7AE" w14:textId="77777777" w:rsidR="00CF5F4C" w:rsidRDefault="00C60F22">
      <w:pPr>
        <w:widowControl w:val="0"/>
        <w:numPr>
          <w:ilvl w:val="0"/>
          <w:numId w:val="3"/>
        </w:numPr>
        <w:ind w:left="0" w:firstLine="0"/>
      </w:pPr>
      <w:r>
        <w:rPr>
          <w:rFonts w:ascii="DejaVu Serif" w:hAnsi="DejaVu Serif" w:cs="DejaVu Serif"/>
          <w:sz w:val="20"/>
          <w:szCs w:val="20"/>
          <w:lang w:eastAsia="en-US"/>
        </w:rPr>
        <w:t>Build a logical topology of 2 Laptops connected via a switch and then to the FTP Server.</w:t>
      </w:r>
    </w:p>
    <w:p w14:paraId="2678BB48" w14:textId="17A17F69" w:rsidR="00CF5F4C" w:rsidRDefault="00C60F22">
      <w:pPr>
        <w:widowControl w:val="0"/>
        <w:jc w:val="center"/>
        <w:rPr>
          <w:rFonts w:ascii="DejaVu Serif" w:hAnsi="DejaVu Serif" w:cs="DejaVu Serif"/>
          <w:sz w:val="18"/>
          <w:szCs w:val="18"/>
          <w:lang w:eastAsia="en-US"/>
        </w:rPr>
      </w:pPr>
      <w:r>
        <w:rPr>
          <w:rFonts w:ascii="DejaVu Serif" w:hAnsi="DejaVu Serif" w:cs="DejaVu Serif"/>
          <w:noProof/>
          <w:sz w:val="22"/>
          <w:szCs w:val="22"/>
          <w:lang w:eastAsia="en-US"/>
        </w:rPr>
        <w:drawing>
          <wp:inline distT="0" distB="0" distL="0" distR="0" wp14:anchorId="77FBFABD" wp14:editId="11A59067">
            <wp:extent cx="40957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15" t="-27" r="-15" b="-27"/>
                    <a:stretch>
                      <a:fillRect/>
                    </a:stretch>
                  </pic:blipFill>
                  <pic:spPr bwMode="auto">
                    <a:xfrm>
                      <a:off x="0" y="0"/>
                      <a:ext cx="4095750" cy="2343150"/>
                    </a:xfrm>
                    <a:prstGeom prst="rect">
                      <a:avLst/>
                    </a:prstGeom>
                    <a:solidFill>
                      <a:srgbClr val="FFFFFF"/>
                    </a:solidFill>
                    <a:ln>
                      <a:noFill/>
                    </a:ln>
                  </pic:spPr>
                </pic:pic>
              </a:graphicData>
            </a:graphic>
          </wp:inline>
        </w:drawing>
      </w:r>
    </w:p>
    <w:p w14:paraId="00B56E0F" w14:textId="77777777" w:rsidR="00CF5F4C" w:rsidRDefault="00C60F22">
      <w:pPr>
        <w:widowControl w:val="0"/>
        <w:tabs>
          <w:tab w:val="center" w:pos="4819"/>
        </w:tabs>
        <w:jc w:val="center"/>
      </w:pPr>
      <w:r>
        <w:rPr>
          <w:rFonts w:ascii="DejaVu Serif" w:hAnsi="DejaVu Serif" w:cs="DejaVu Serif"/>
          <w:sz w:val="18"/>
          <w:szCs w:val="18"/>
          <w:lang w:eastAsia="en-US"/>
        </w:rPr>
        <w:t>Figure 1: FTP Server in LAN Network</w:t>
      </w:r>
    </w:p>
    <w:p w14:paraId="4B4BF211" w14:textId="77777777" w:rsidR="00CF5F4C" w:rsidRDefault="00C60F22">
      <w:pPr>
        <w:widowControl w:val="0"/>
        <w:numPr>
          <w:ilvl w:val="0"/>
          <w:numId w:val="3"/>
        </w:numPr>
        <w:ind w:left="0" w:firstLine="0"/>
      </w:pPr>
      <w:r>
        <w:rPr>
          <w:rFonts w:ascii="DejaVu Serif" w:hAnsi="DejaVu Serif" w:cs="DejaVu Serif"/>
          <w:sz w:val="20"/>
          <w:szCs w:val="20"/>
          <w:lang w:eastAsia="en-US"/>
        </w:rPr>
        <w:t>Assign each host the IP address according to the Table</w:t>
      </w:r>
    </w:p>
    <w:p w14:paraId="3B924DFE" w14:textId="6B928C82" w:rsidR="00CF5F4C" w:rsidRDefault="00C60F22">
      <w:pPr>
        <w:pStyle w:val="Table"/>
        <w:keepNext/>
      </w:pPr>
      <w:r>
        <w:rPr>
          <w:sz w:val="18"/>
          <w:szCs w:val="18"/>
        </w:rPr>
        <w:t xml:space="preserve">Table </w:t>
      </w:r>
      <w:r>
        <w:rPr>
          <w:sz w:val="18"/>
          <w:szCs w:val="18"/>
        </w:rPr>
        <w:fldChar w:fldCharType="begin"/>
      </w:r>
      <w:r>
        <w:rPr>
          <w:sz w:val="18"/>
          <w:szCs w:val="18"/>
        </w:rPr>
        <w:instrText xml:space="preserve"> SEQ "Table" \* ARABIC </w:instrText>
      </w:r>
      <w:r>
        <w:rPr>
          <w:sz w:val="18"/>
          <w:szCs w:val="18"/>
        </w:rPr>
        <w:fldChar w:fldCharType="separate"/>
      </w:r>
      <w:r w:rsidR="0098110E">
        <w:rPr>
          <w:noProof/>
          <w:sz w:val="18"/>
          <w:szCs w:val="18"/>
        </w:rPr>
        <w:t>1</w:t>
      </w:r>
      <w:r>
        <w:rPr>
          <w:sz w:val="18"/>
          <w:szCs w:val="18"/>
        </w:rPr>
        <w:fldChar w:fldCharType="end"/>
      </w:r>
      <w:r>
        <w:rPr>
          <w:sz w:val="18"/>
          <w:szCs w:val="18"/>
        </w:rPr>
        <w:t>: IP Address for Activity A</w:t>
      </w:r>
    </w:p>
    <w:tbl>
      <w:tblPr>
        <w:tblW w:w="0" w:type="auto"/>
        <w:tblLayout w:type="fixed"/>
        <w:tblLook w:val="0000" w:firstRow="0" w:lastRow="0" w:firstColumn="0" w:lastColumn="0" w:noHBand="0" w:noVBand="0"/>
      </w:tblPr>
      <w:tblGrid>
        <w:gridCol w:w="4819"/>
        <w:gridCol w:w="4819"/>
      </w:tblGrid>
      <w:tr w:rsidR="00CF5F4C" w14:paraId="00E0BF8E" w14:textId="77777777">
        <w:tc>
          <w:tcPr>
            <w:tcW w:w="4819" w:type="dxa"/>
            <w:tcBorders>
              <w:top w:val="single" w:sz="1" w:space="0" w:color="000000"/>
              <w:left w:val="single" w:sz="1" w:space="0" w:color="000000"/>
              <w:bottom w:val="single" w:sz="1" w:space="0" w:color="000000"/>
            </w:tcBorders>
            <w:shd w:val="clear" w:color="auto" w:fill="auto"/>
          </w:tcPr>
          <w:p w14:paraId="76C6EA14" w14:textId="77777777" w:rsidR="00CF5F4C" w:rsidRDefault="00C60F22">
            <w:pPr>
              <w:pStyle w:val="TableContents"/>
              <w:keepNext/>
              <w:jc w:val="center"/>
            </w:pPr>
            <w:r>
              <w:rPr>
                <w:b/>
                <w:bCs/>
                <w:szCs w:val="20"/>
              </w:rPr>
              <w:t>Label</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14:paraId="480EF52E" w14:textId="77777777" w:rsidR="00CF5F4C" w:rsidRDefault="00C60F22">
            <w:pPr>
              <w:pStyle w:val="TableContents"/>
              <w:jc w:val="center"/>
            </w:pPr>
            <w:r>
              <w:rPr>
                <w:b/>
                <w:bCs/>
                <w:szCs w:val="20"/>
              </w:rPr>
              <w:t>IP Address</w:t>
            </w:r>
          </w:p>
        </w:tc>
      </w:tr>
      <w:tr w:rsidR="00CF5F4C" w14:paraId="6D6E2CD1" w14:textId="77777777">
        <w:tc>
          <w:tcPr>
            <w:tcW w:w="4819" w:type="dxa"/>
            <w:tcBorders>
              <w:left w:val="single" w:sz="1" w:space="0" w:color="000000"/>
              <w:bottom w:val="single" w:sz="1" w:space="0" w:color="000000"/>
            </w:tcBorders>
            <w:shd w:val="clear" w:color="auto" w:fill="auto"/>
          </w:tcPr>
          <w:p w14:paraId="492155E5" w14:textId="77777777" w:rsidR="00CF5F4C" w:rsidRDefault="00C60F22">
            <w:pPr>
              <w:pStyle w:val="TableContents"/>
              <w:keepNext/>
            </w:pPr>
            <w:r>
              <w:rPr>
                <w:szCs w:val="20"/>
              </w:rPr>
              <w:t>Laptop0</w:t>
            </w:r>
          </w:p>
        </w:tc>
        <w:tc>
          <w:tcPr>
            <w:tcW w:w="4819" w:type="dxa"/>
            <w:tcBorders>
              <w:left w:val="single" w:sz="1" w:space="0" w:color="000000"/>
              <w:bottom w:val="single" w:sz="1" w:space="0" w:color="000000"/>
              <w:right w:val="single" w:sz="1" w:space="0" w:color="000000"/>
            </w:tcBorders>
            <w:shd w:val="clear" w:color="auto" w:fill="auto"/>
          </w:tcPr>
          <w:p w14:paraId="1EE90B96" w14:textId="77777777" w:rsidR="00CF5F4C" w:rsidRDefault="00C60F22">
            <w:pPr>
              <w:pStyle w:val="TableContents"/>
            </w:pPr>
            <w:r>
              <w:rPr>
                <w:szCs w:val="20"/>
              </w:rPr>
              <w:t>192.168.1.1</w:t>
            </w:r>
          </w:p>
        </w:tc>
      </w:tr>
      <w:tr w:rsidR="00CF5F4C" w14:paraId="36453C0A" w14:textId="77777777">
        <w:tc>
          <w:tcPr>
            <w:tcW w:w="4819" w:type="dxa"/>
            <w:tcBorders>
              <w:left w:val="single" w:sz="1" w:space="0" w:color="000000"/>
              <w:bottom w:val="single" w:sz="1" w:space="0" w:color="000000"/>
            </w:tcBorders>
            <w:shd w:val="clear" w:color="auto" w:fill="auto"/>
          </w:tcPr>
          <w:p w14:paraId="36BA3806" w14:textId="77777777" w:rsidR="00CF5F4C" w:rsidRDefault="00C60F22">
            <w:pPr>
              <w:pStyle w:val="TableContents"/>
              <w:keepNext/>
            </w:pPr>
            <w:r>
              <w:rPr>
                <w:szCs w:val="20"/>
              </w:rPr>
              <w:t>Laptop1</w:t>
            </w:r>
          </w:p>
        </w:tc>
        <w:tc>
          <w:tcPr>
            <w:tcW w:w="4819" w:type="dxa"/>
            <w:tcBorders>
              <w:left w:val="single" w:sz="1" w:space="0" w:color="000000"/>
              <w:bottom w:val="single" w:sz="1" w:space="0" w:color="000000"/>
              <w:right w:val="single" w:sz="1" w:space="0" w:color="000000"/>
            </w:tcBorders>
            <w:shd w:val="clear" w:color="auto" w:fill="auto"/>
          </w:tcPr>
          <w:p w14:paraId="21041FD0" w14:textId="77777777" w:rsidR="00CF5F4C" w:rsidRDefault="00C60F22">
            <w:pPr>
              <w:pStyle w:val="TableContents"/>
            </w:pPr>
            <w:r>
              <w:rPr>
                <w:szCs w:val="20"/>
              </w:rPr>
              <w:t>192.168.1.2</w:t>
            </w:r>
          </w:p>
        </w:tc>
      </w:tr>
      <w:tr w:rsidR="00CF5F4C" w14:paraId="66CD6C27" w14:textId="77777777">
        <w:tc>
          <w:tcPr>
            <w:tcW w:w="4819" w:type="dxa"/>
            <w:tcBorders>
              <w:left w:val="single" w:sz="1" w:space="0" w:color="000000"/>
              <w:bottom w:val="single" w:sz="1" w:space="0" w:color="000000"/>
            </w:tcBorders>
            <w:shd w:val="clear" w:color="auto" w:fill="auto"/>
          </w:tcPr>
          <w:p w14:paraId="191D1E6E" w14:textId="77777777" w:rsidR="00CF5F4C" w:rsidRDefault="00C60F22">
            <w:pPr>
              <w:widowControl w:val="0"/>
              <w:tabs>
                <w:tab w:val="center" w:pos="4819"/>
              </w:tabs>
            </w:pPr>
            <w:r>
              <w:rPr>
                <w:rFonts w:ascii="DejaVu Serif" w:hAnsi="DejaVu Serif" w:cs="DejaVu Serif"/>
                <w:sz w:val="20"/>
                <w:szCs w:val="20"/>
                <w:lang w:eastAsia="en-US"/>
              </w:rPr>
              <w:t>FTP-Server</w:t>
            </w:r>
          </w:p>
        </w:tc>
        <w:tc>
          <w:tcPr>
            <w:tcW w:w="4819" w:type="dxa"/>
            <w:tcBorders>
              <w:left w:val="single" w:sz="1" w:space="0" w:color="000000"/>
              <w:bottom w:val="single" w:sz="1" w:space="0" w:color="000000"/>
              <w:right w:val="single" w:sz="1" w:space="0" w:color="000000"/>
            </w:tcBorders>
            <w:shd w:val="clear" w:color="auto" w:fill="auto"/>
          </w:tcPr>
          <w:p w14:paraId="0D2530CA" w14:textId="77777777" w:rsidR="00CF5F4C" w:rsidRDefault="00C60F22">
            <w:pPr>
              <w:widowControl w:val="0"/>
              <w:tabs>
                <w:tab w:val="center" w:pos="4819"/>
              </w:tabs>
            </w:pPr>
            <w:r>
              <w:rPr>
                <w:rFonts w:ascii="DejaVu Serif" w:hAnsi="DejaVu Serif" w:cs="DejaVu Serif"/>
                <w:sz w:val="20"/>
                <w:szCs w:val="20"/>
              </w:rPr>
              <w:t>192.168.1.3</w:t>
            </w:r>
          </w:p>
        </w:tc>
      </w:tr>
    </w:tbl>
    <w:p w14:paraId="71BB0BE7" w14:textId="2B794CA3" w:rsidR="00CF5F4C" w:rsidRDefault="00C60F22" w:rsidP="00DA7862">
      <w:pPr>
        <w:pStyle w:val="ListParagraph"/>
        <w:widowControl w:val="0"/>
        <w:numPr>
          <w:ilvl w:val="0"/>
          <w:numId w:val="3"/>
        </w:numPr>
        <w:tabs>
          <w:tab w:val="center" w:pos="4819"/>
        </w:tabs>
        <w:rPr>
          <w:rFonts w:ascii="DejaVu Serif" w:hAnsi="DejaVu Serif" w:cs="DejaVu Serif"/>
          <w:sz w:val="20"/>
          <w:szCs w:val="20"/>
          <w:lang w:val="en-US" w:eastAsia="en-US" w:bidi="ar-SA"/>
        </w:rPr>
      </w:pPr>
      <w:r w:rsidRPr="00DA7862">
        <w:rPr>
          <w:rFonts w:ascii="DejaVu Serif" w:hAnsi="DejaVu Serif" w:cs="DejaVu Serif"/>
          <w:sz w:val="20"/>
          <w:szCs w:val="20"/>
          <w:lang w:val="en-US" w:eastAsia="en-US" w:bidi="ar-SA"/>
        </w:rPr>
        <w:t xml:space="preserve">Connect Laptop0 to FTP-Server by giving command in Laptop0 command prompt. i.e., </w:t>
      </w:r>
      <w:r w:rsidRPr="00DA7862">
        <w:rPr>
          <w:rFonts w:ascii="DejaVu Serif" w:hAnsi="DejaVu Serif" w:cs="DejaVu Serif"/>
          <w:color w:val="000000"/>
          <w:sz w:val="20"/>
          <w:szCs w:val="20"/>
          <w:lang w:val="en-US" w:eastAsia="en-US" w:bidi="ar-SA"/>
        </w:rPr>
        <w:t>ftp 192.168.1.3.</w:t>
      </w:r>
      <w:r w:rsidRPr="00DA7862">
        <w:rPr>
          <w:rFonts w:ascii="DejaVu Serif" w:hAnsi="DejaVu Serif" w:cs="DejaVu Serif"/>
          <w:sz w:val="20"/>
          <w:szCs w:val="20"/>
          <w:lang w:val="en-US" w:eastAsia="en-US" w:bidi="ar-SA"/>
        </w:rPr>
        <w:t xml:space="preserve"> Enter user name as well password (cisco) to access the FTP Server</w:t>
      </w:r>
      <w:r w:rsidRPr="00DA7862">
        <w:rPr>
          <w:rFonts w:ascii="DejaVu Serif" w:hAnsi="DejaVu Serif" w:cs="DejaVu Serif"/>
          <w:sz w:val="22"/>
          <w:szCs w:val="22"/>
          <w:lang w:val="en-US" w:eastAsia="en-US" w:bidi="ar-SA"/>
        </w:rPr>
        <w:t xml:space="preserve"> </w:t>
      </w:r>
      <w:r w:rsidRPr="00DA7862">
        <w:rPr>
          <w:rFonts w:ascii="DejaVu Serif" w:hAnsi="DejaVu Serif" w:cs="DejaVu Serif"/>
          <w:sz w:val="20"/>
          <w:szCs w:val="20"/>
          <w:lang w:val="en-US" w:eastAsia="en-US" w:bidi="ar-SA"/>
        </w:rPr>
        <w:t>services.</w:t>
      </w:r>
    </w:p>
    <w:p w14:paraId="109E1C50" w14:textId="1A402A9F" w:rsidR="00795627" w:rsidRPr="00795627" w:rsidRDefault="00795627" w:rsidP="00795627">
      <w:pPr>
        <w:pStyle w:val="ListParagraph"/>
        <w:widowControl w:val="0"/>
        <w:tabs>
          <w:tab w:val="center" w:pos="4819"/>
        </w:tabs>
        <w:rPr>
          <w:rFonts w:ascii="DejaVu Serif" w:hAnsi="DejaVu Serif" w:cs="DejaVu Serif"/>
          <w:b/>
          <w:bCs/>
          <w:color w:val="FF0000"/>
          <w:sz w:val="28"/>
          <w:szCs w:val="28"/>
          <w:u w:val="single"/>
          <w:lang w:val="en-US" w:eastAsia="en-US" w:bidi="ar-SA"/>
        </w:rPr>
      </w:pPr>
      <w:r w:rsidRPr="00795627">
        <w:rPr>
          <w:rFonts w:ascii="DejaVu Serif" w:hAnsi="DejaVu Serif" w:cs="DejaVu Serif"/>
          <w:b/>
          <w:bCs/>
          <w:color w:val="FF0000"/>
          <w:sz w:val="28"/>
          <w:szCs w:val="28"/>
          <w:u w:val="single"/>
          <w:lang w:val="en-US" w:eastAsia="en-US" w:bidi="ar-SA"/>
        </w:rPr>
        <w:t>Answer:</w:t>
      </w:r>
    </w:p>
    <w:p w14:paraId="759D37F9" w14:textId="12A01F65" w:rsidR="00DA7862" w:rsidRDefault="00DA7862" w:rsidP="00DA7862">
      <w:pPr>
        <w:pStyle w:val="ListParagraph"/>
        <w:widowControl w:val="0"/>
        <w:tabs>
          <w:tab w:val="center" w:pos="4819"/>
        </w:tabs>
      </w:pPr>
      <w:r w:rsidRPr="00DA7862">
        <w:rPr>
          <w:noProof/>
        </w:rPr>
        <w:lastRenderedPageBreak/>
        <w:drawing>
          <wp:inline distT="0" distB="0" distL="0" distR="0" wp14:anchorId="23E1266E" wp14:editId="0F8C2168">
            <wp:extent cx="2438740" cy="164805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740" cy="1648055"/>
                    </a:xfrm>
                    <a:prstGeom prst="rect">
                      <a:avLst/>
                    </a:prstGeom>
                  </pic:spPr>
                </pic:pic>
              </a:graphicData>
            </a:graphic>
          </wp:inline>
        </w:drawing>
      </w:r>
    </w:p>
    <w:p w14:paraId="2FC480CC" w14:textId="77777777" w:rsidR="00CF5F4C" w:rsidRDefault="00C60F22">
      <w:pPr>
        <w:widowControl w:val="0"/>
        <w:tabs>
          <w:tab w:val="center" w:pos="4819"/>
        </w:tabs>
      </w:pPr>
      <w:r>
        <w:rPr>
          <w:rFonts w:ascii="DejaVu Serif" w:hAnsi="DejaVu Serif" w:cs="DejaVu Serif"/>
          <w:sz w:val="22"/>
          <w:szCs w:val="22"/>
          <w:lang w:eastAsia="en-US"/>
        </w:rPr>
        <w:t xml:space="preserve">(4)      </w:t>
      </w:r>
      <w:r>
        <w:rPr>
          <w:rFonts w:ascii="DejaVu Serif" w:hAnsi="DejaVu Serif" w:cs="DejaVu Serif"/>
          <w:sz w:val="20"/>
          <w:szCs w:val="20"/>
          <w:lang w:eastAsia="en-US"/>
        </w:rPr>
        <w:t xml:space="preserve">Create a text file on Laptop1; Use the text editor to create a file which is saved by the name </w:t>
      </w:r>
      <w:r>
        <w:rPr>
          <w:rFonts w:ascii="DejaVu Serif" w:hAnsi="DejaVu Serif" w:cs="DejaVu Serif"/>
          <w:b/>
          <w:bCs/>
          <w:sz w:val="20"/>
          <w:szCs w:val="20"/>
          <w:lang w:eastAsia="en-US"/>
        </w:rPr>
        <w:t>demofile.txt</w:t>
      </w:r>
      <w:r>
        <w:rPr>
          <w:rFonts w:ascii="DejaVu Serif" w:hAnsi="DejaVu Serif" w:cs="DejaVu Serif"/>
          <w:sz w:val="20"/>
          <w:szCs w:val="20"/>
          <w:lang w:eastAsia="en-US"/>
        </w:rPr>
        <w:t>.</w:t>
      </w:r>
    </w:p>
    <w:p w14:paraId="208DF0E5" w14:textId="77777777" w:rsidR="00CF5F4C" w:rsidRDefault="00C60F22">
      <w:pPr>
        <w:widowControl w:val="0"/>
        <w:tabs>
          <w:tab w:val="center" w:pos="4819"/>
        </w:tabs>
      </w:pPr>
      <w:r>
        <w:rPr>
          <w:rFonts w:ascii="DejaVu Serif" w:hAnsi="DejaVu Serif" w:cs="DejaVu Serif"/>
          <w:sz w:val="20"/>
          <w:szCs w:val="20"/>
          <w:lang w:eastAsia="en-US"/>
        </w:rPr>
        <w:t>(5)      To make it available to other hosts on the network, we place it on the sever. Which means the FTP server needs to be configured for access and sharing. It should run an FTP protocol, and it should be able to authenticate the users which can access the files on it.</w:t>
      </w:r>
    </w:p>
    <w:p w14:paraId="005F526B" w14:textId="77777777" w:rsidR="00CF5F4C" w:rsidRDefault="00C60F22">
      <w:pPr>
        <w:widowControl w:val="0"/>
        <w:numPr>
          <w:ilvl w:val="0"/>
          <w:numId w:val="7"/>
        </w:numPr>
        <w:tabs>
          <w:tab w:val="center" w:pos="4819"/>
        </w:tabs>
      </w:pPr>
      <w:r>
        <w:rPr>
          <w:rFonts w:ascii="DejaVu Serif" w:hAnsi="DejaVu Serif" w:cs="DejaVu Serif"/>
          <w:sz w:val="20"/>
          <w:szCs w:val="20"/>
          <w:lang w:eastAsia="en-US"/>
        </w:rPr>
        <w:t xml:space="preserve">In the services tab of Server, ensure all other services are off, except FTP. </w:t>
      </w:r>
    </w:p>
    <w:p w14:paraId="63E98273" w14:textId="77777777" w:rsidR="00CF5F4C" w:rsidRDefault="00C60F22">
      <w:pPr>
        <w:widowControl w:val="0"/>
        <w:numPr>
          <w:ilvl w:val="0"/>
          <w:numId w:val="7"/>
        </w:numPr>
        <w:tabs>
          <w:tab w:val="center" w:pos="4819"/>
        </w:tabs>
      </w:pPr>
      <w:r>
        <w:rPr>
          <w:rFonts w:ascii="DejaVu Serif" w:hAnsi="DejaVu Serif" w:cs="DejaVu Serif"/>
          <w:sz w:val="20"/>
          <w:szCs w:val="20"/>
          <w:lang w:eastAsia="en-US"/>
        </w:rPr>
        <w:t xml:space="preserve">Add a user named </w:t>
      </w:r>
      <w:r>
        <w:rPr>
          <w:rFonts w:ascii="DejaVu Serif" w:hAnsi="DejaVu Serif" w:cs="DejaVu Serif"/>
          <w:b/>
          <w:bCs/>
          <w:sz w:val="20"/>
          <w:szCs w:val="20"/>
          <w:lang w:eastAsia="en-US"/>
        </w:rPr>
        <w:t xml:space="preserve">guest, </w:t>
      </w:r>
      <w:r>
        <w:rPr>
          <w:rFonts w:ascii="DejaVu Serif" w:hAnsi="DejaVu Serif" w:cs="DejaVu Serif"/>
          <w:sz w:val="20"/>
          <w:szCs w:val="20"/>
          <w:lang w:eastAsia="en-US"/>
        </w:rPr>
        <w:t xml:space="preserve">with password </w:t>
      </w:r>
      <w:r>
        <w:rPr>
          <w:rFonts w:ascii="DejaVu Serif" w:hAnsi="DejaVu Serif" w:cs="DejaVu Serif"/>
          <w:b/>
          <w:bCs/>
          <w:sz w:val="20"/>
          <w:szCs w:val="20"/>
          <w:lang w:eastAsia="en-US"/>
        </w:rPr>
        <w:t xml:space="preserve">guest_980#. </w:t>
      </w:r>
    </w:p>
    <w:p w14:paraId="103E5CBC" w14:textId="77777777" w:rsidR="00CF5F4C" w:rsidRDefault="00C60F22">
      <w:pPr>
        <w:widowControl w:val="0"/>
        <w:numPr>
          <w:ilvl w:val="0"/>
          <w:numId w:val="7"/>
        </w:numPr>
        <w:tabs>
          <w:tab w:val="center" w:pos="4819"/>
        </w:tabs>
      </w:pPr>
      <w:r>
        <w:rPr>
          <w:rFonts w:ascii="DejaVu Serif" w:hAnsi="DejaVu Serif" w:cs="DejaVu Serif"/>
          <w:sz w:val="20"/>
          <w:szCs w:val="20"/>
          <w:lang w:eastAsia="en-US"/>
        </w:rPr>
        <w:t>Give the guest permission to Read, Write, List only.  Tick on the small boxes against the listed names under the username. Since the aim is to share the files, amend it and know if the file is available or not.</w:t>
      </w:r>
    </w:p>
    <w:p w14:paraId="437849D3" w14:textId="77777777" w:rsidR="00CF5F4C" w:rsidRDefault="00C60F22">
      <w:pPr>
        <w:widowControl w:val="0"/>
        <w:numPr>
          <w:ilvl w:val="0"/>
          <w:numId w:val="7"/>
        </w:numPr>
        <w:tabs>
          <w:tab w:val="center" w:pos="4819"/>
        </w:tabs>
      </w:pPr>
      <w:r>
        <w:rPr>
          <w:rFonts w:ascii="DejaVu Serif" w:hAnsi="DejaVu Serif" w:cs="DejaVu Serif"/>
          <w:sz w:val="20"/>
          <w:szCs w:val="20"/>
          <w:lang w:eastAsia="en-US"/>
        </w:rPr>
        <w:t xml:space="preserve">Don't forget to </w:t>
      </w:r>
      <w:r>
        <w:rPr>
          <w:rFonts w:ascii="DejaVu Serif" w:hAnsi="DejaVu Serif" w:cs="DejaVu Serif"/>
          <w:b/>
          <w:bCs/>
          <w:sz w:val="20"/>
          <w:szCs w:val="20"/>
          <w:lang w:eastAsia="en-US"/>
        </w:rPr>
        <w:t>add</w:t>
      </w:r>
      <w:r>
        <w:rPr>
          <w:rFonts w:ascii="DejaVu Serif" w:hAnsi="DejaVu Serif" w:cs="DejaVu Serif"/>
          <w:sz w:val="20"/>
          <w:szCs w:val="20"/>
          <w:lang w:eastAsia="en-US"/>
        </w:rPr>
        <w:t xml:space="preserve"> the record in the FTP server. Is the guest added in the list below.</w:t>
      </w:r>
    </w:p>
    <w:p w14:paraId="29321AC5" w14:textId="5D4E50E1" w:rsidR="00CF5F4C" w:rsidRDefault="00C60F22">
      <w:pPr>
        <w:widowControl w:val="0"/>
        <w:tabs>
          <w:tab w:val="center" w:pos="4819"/>
        </w:tabs>
      </w:pPr>
      <w:r>
        <w:rPr>
          <w:rFonts w:ascii="DejaVu Serif" w:hAnsi="DejaVu Serif" w:cs="DejaVu Serif"/>
          <w:b/>
          <w:bCs/>
          <w:i/>
          <w:iCs/>
          <w:sz w:val="20"/>
          <w:szCs w:val="20"/>
          <w:lang w:eastAsia="en-US"/>
        </w:rPr>
        <w:t>Observation:</w:t>
      </w:r>
    </w:p>
    <w:p w14:paraId="7B784AD9" w14:textId="77777777" w:rsidR="00D957C1" w:rsidRDefault="00D957C1">
      <w:pPr>
        <w:widowControl w:val="0"/>
        <w:tabs>
          <w:tab w:val="center" w:pos="4819"/>
        </w:tabs>
        <w:rPr>
          <w:b/>
          <w:bCs/>
          <w:color w:val="FF0000"/>
          <w:sz w:val="28"/>
          <w:szCs w:val="28"/>
          <w:u w:val="single"/>
        </w:rPr>
      </w:pPr>
    </w:p>
    <w:p w14:paraId="356A47E0" w14:textId="2C9C1903" w:rsidR="00D957C1" w:rsidRDefault="00D957C1">
      <w:pPr>
        <w:widowControl w:val="0"/>
        <w:tabs>
          <w:tab w:val="center" w:pos="4819"/>
        </w:tabs>
        <w:rPr>
          <w:b/>
          <w:bCs/>
          <w:color w:val="FF0000"/>
          <w:sz w:val="28"/>
          <w:szCs w:val="28"/>
          <w:u w:val="single"/>
        </w:rPr>
      </w:pPr>
      <w:r w:rsidRPr="00D957C1">
        <w:rPr>
          <w:b/>
          <w:bCs/>
          <w:color w:val="FF0000"/>
          <w:sz w:val="28"/>
          <w:szCs w:val="28"/>
          <w:u w:val="single"/>
        </w:rPr>
        <w:t>Answer:</w:t>
      </w:r>
    </w:p>
    <w:p w14:paraId="6BB22757" w14:textId="77777777" w:rsidR="00D957C1" w:rsidRPr="00D957C1" w:rsidRDefault="00D957C1">
      <w:pPr>
        <w:widowControl w:val="0"/>
        <w:tabs>
          <w:tab w:val="center" w:pos="4819"/>
        </w:tabs>
        <w:rPr>
          <w:b/>
          <w:bCs/>
          <w:color w:val="FF0000"/>
          <w:sz w:val="28"/>
          <w:szCs w:val="28"/>
          <w:u w:val="single"/>
        </w:rPr>
      </w:pPr>
    </w:p>
    <w:p w14:paraId="2722AF20" w14:textId="42CB5360" w:rsidR="00F25251" w:rsidRDefault="00922964" w:rsidP="00F25251">
      <w:pPr>
        <w:widowControl w:val="0"/>
        <w:tabs>
          <w:tab w:val="center" w:pos="4819"/>
        </w:tabs>
      </w:pPr>
      <w:r>
        <w:t>In the se</w:t>
      </w:r>
      <w:r w:rsidR="00B5015F">
        <w:t xml:space="preserve">rvices tab of </w:t>
      </w:r>
      <w:r w:rsidR="003802A4">
        <w:t xml:space="preserve">the </w:t>
      </w:r>
      <w:r w:rsidR="00B5015F">
        <w:t xml:space="preserve">server </w:t>
      </w:r>
      <w:r w:rsidR="0086657E">
        <w:t xml:space="preserve">off all </w:t>
      </w:r>
      <w:r w:rsidR="002C1895">
        <w:t>services except FTP. Add username guest</w:t>
      </w:r>
      <w:r w:rsidR="00A632F6">
        <w:t xml:space="preserve">, and password </w:t>
      </w:r>
      <w:r w:rsidR="00A632F6">
        <w:rPr>
          <w:rFonts w:ascii="DejaVu Serif" w:hAnsi="DejaVu Serif" w:cs="DejaVu Serif"/>
          <w:b/>
          <w:bCs/>
          <w:sz w:val="20"/>
          <w:szCs w:val="20"/>
          <w:lang w:eastAsia="en-US"/>
        </w:rPr>
        <w:t>guest_980#</w:t>
      </w:r>
      <w:r w:rsidR="00681298">
        <w:t xml:space="preserve"> </w:t>
      </w:r>
      <w:r w:rsidR="00BE5602">
        <w:t xml:space="preserve">to login into </w:t>
      </w:r>
      <w:r w:rsidR="00080E78">
        <w:t>the server and</w:t>
      </w:r>
      <w:r w:rsidR="0051615A">
        <w:t xml:space="preserve"> </w:t>
      </w:r>
      <w:r w:rsidR="00681298">
        <w:t xml:space="preserve">allow permission of </w:t>
      </w:r>
      <w:r w:rsidR="003802A4">
        <w:t>reading</w:t>
      </w:r>
      <w:r w:rsidR="00080E78">
        <w:t xml:space="preserve">, </w:t>
      </w:r>
      <w:r w:rsidR="001978D3">
        <w:t>writing</w:t>
      </w:r>
      <w:r w:rsidR="000F072B">
        <w:t xml:space="preserve"> </w:t>
      </w:r>
      <w:r w:rsidR="00D957C1">
        <w:t xml:space="preserve">&amp; list </w:t>
      </w:r>
      <w:r w:rsidR="000F072B">
        <w:t>only</w:t>
      </w:r>
      <w:r w:rsidR="001978D3">
        <w:t>.</w:t>
      </w:r>
      <w:r w:rsidR="00E2029C">
        <w:t xml:space="preserve"> </w:t>
      </w:r>
      <w:r w:rsidR="00F25251">
        <w:t>Create file demofile.txt on latop_1 &amp; put it into the server by put command.</w:t>
      </w:r>
      <w:r w:rsidR="002812E1">
        <w:t xml:space="preserve"> We can access </w:t>
      </w:r>
      <w:r w:rsidR="00D47D75">
        <w:t>file by get command from ftp server.</w:t>
      </w:r>
    </w:p>
    <w:p w14:paraId="29CFF33F" w14:textId="78A52055" w:rsidR="00472D74" w:rsidRDefault="00472D74">
      <w:pPr>
        <w:widowControl w:val="0"/>
        <w:tabs>
          <w:tab w:val="center" w:pos="4819"/>
        </w:tabs>
      </w:pPr>
      <w:r w:rsidRPr="00472D74">
        <w:rPr>
          <w:noProof/>
        </w:rPr>
        <w:lastRenderedPageBreak/>
        <w:drawing>
          <wp:inline distT="0" distB="0" distL="0" distR="0" wp14:anchorId="167B6229" wp14:editId="16717B24">
            <wp:extent cx="4525006" cy="339137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006" cy="3391373"/>
                    </a:xfrm>
                    <a:prstGeom prst="rect">
                      <a:avLst/>
                    </a:prstGeom>
                  </pic:spPr>
                </pic:pic>
              </a:graphicData>
            </a:graphic>
          </wp:inline>
        </w:drawing>
      </w:r>
    </w:p>
    <w:p w14:paraId="7D6E681B" w14:textId="77777777" w:rsidR="00CF5F4C" w:rsidRDefault="00CF5F4C">
      <w:pPr>
        <w:widowControl w:val="0"/>
        <w:tabs>
          <w:tab w:val="center" w:pos="4819"/>
        </w:tabs>
      </w:pPr>
    </w:p>
    <w:p w14:paraId="0F9CE028" w14:textId="77777777" w:rsidR="00CF5F4C" w:rsidRDefault="00CF5F4C">
      <w:pPr>
        <w:widowControl w:val="0"/>
        <w:tabs>
          <w:tab w:val="center" w:pos="4819"/>
        </w:tabs>
      </w:pPr>
    </w:p>
    <w:p w14:paraId="10500AD1" w14:textId="77777777" w:rsidR="00CF5F4C" w:rsidRDefault="00CF5F4C">
      <w:pPr>
        <w:widowControl w:val="0"/>
        <w:tabs>
          <w:tab w:val="center" w:pos="4819"/>
        </w:tabs>
      </w:pPr>
    </w:p>
    <w:p w14:paraId="69BBB4D0" w14:textId="77777777" w:rsidR="00CF5F4C" w:rsidRDefault="00CF5F4C">
      <w:pPr>
        <w:widowControl w:val="0"/>
        <w:tabs>
          <w:tab w:val="center" w:pos="4819"/>
        </w:tabs>
      </w:pPr>
    </w:p>
    <w:p w14:paraId="611474F0" w14:textId="77777777" w:rsidR="00CF5F4C" w:rsidRDefault="00CF5F4C">
      <w:pPr>
        <w:widowControl w:val="0"/>
        <w:tabs>
          <w:tab w:val="center" w:pos="4819"/>
        </w:tabs>
      </w:pPr>
    </w:p>
    <w:p w14:paraId="68D7122C" w14:textId="77777777" w:rsidR="00CF5F4C" w:rsidRDefault="00CF5F4C">
      <w:pPr>
        <w:widowControl w:val="0"/>
        <w:tabs>
          <w:tab w:val="center" w:pos="4819"/>
        </w:tabs>
      </w:pPr>
    </w:p>
    <w:p w14:paraId="1DE10CE9" w14:textId="77777777" w:rsidR="00CF5F4C" w:rsidRDefault="00CF5F4C">
      <w:pPr>
        <w:widowControl w:val="0"/>
        <w:tabs>
          <w:tab w:val="center" w:pos="4819"/>
        </w:tabs>
      </w:pPr>
    </w:p>
    <w:p w14:paraId="5DB901D6" w14:textId="77777777" w:rsidR="00CF5F4C" w:rsidRDefault="00CF5F4C">
      <w:pPr>
        <w:widowControl w:val="0"/>
        <w:tabs>
          <w:tab w:val="center" w:pos="4819"/>
        </w:tabs>
      </w:pPr>
    </w:p>
    <w:p w14:paraId="1D885B9E" w14:textId="6C09ADFD" w:rsidR="00CF5F4C" w:rsidRPr="00135583" w:rsidRDefault="00C60F22">
      <w:pPr>
        <w:widowControl w:val="0"/>
        <w:numPr>
          <w:ilvl w:val="0"/>
          <w:numId w:val="8"/>
        </w:numPr>
        <w:tabs>
          <w:tab w:val="center" w:pos="4819"/>
        </w:tabs>
        <w:ind w:left="0" w:firstLine="0"/>
      </w:pPr>
      <w:r>
        <w:rPr>
          <w:rFonts w:ascii="DejaVu Serif" w:hAnsi="DejaVu Serif" w:cs="DejaVu Serif"/>
          <w:sz w:val="20"/>
          <w:szCs w:val="20"/>
          <w:lang w:eastAsia="en-US"/>
        </w:rPr>
        <w:t>Now add a user admin with any password. What permissions shall you give to the admin?</w:t>
      </w:r>
    </w:p>
    <w:p w14:paraId="4A64AE0F" w14:textId="77777777" w:rsidR="00135583" w:rsidRPr="00135583" w:rsidRDefault="00135583" w:rsidP="00135583">
      <w:pPr>
        <w:widowControl w:val="0"/>
        <w:tabs>
          <w:tab w:val="center" w:pos="4819"/>
        </w:tabs>
      </w:pPr>
    </w:p>
    <w:p w14:paraId="2C1D195C" w14:textId="137645B3" w:rsidR="00135583" w:rsidRDefault="00135583" w:rsidP="00135583">
      <w:pPr>
        <w:widowControl w:val="0"/>
        <w:tabs>
          <w:tab w:val="center" w:pos="4819"/>
        </w:tabs>
        <w:rPr>
          <w:rFonts w:ascii="DejaVu Serif" w:hAnsi="DejaVu Serif" w:cs="DejaVu Serif"/>
          <w:b/>
          <w:bCs/>
          <w:color w:val="FF0000"/>
          <w:sz w:val="28"/>
          <w:szCs w:val="28"/>
          <w:u w:val="single"/>
          <w:lang w:eastAsia="en-US"/>
        </w:rPr>
      </w:pPr>
      <w:r w:rsidRPr="00135583">
        <w:rPr>
          <w:rFonts w:ascii="DejaVu Serif" w:hAnsi="DejaVu Serif" w:cs="DejaVu Serif"/>
          <w:b/>
          <w:bCs/>
          <w:color w:val="FF0000"/>
          <w:sz w:val="28"/>
          <w:szCs w:val="28"/>
          <w:u w:val="single"/>
          <w:lang w:eastAsia="en-US"/>
        </w:rPr>
        <w:t>Answer:</w:t>
      </w:r>
    </w:p>
    <w:p w14:paraId="3B5CAC1C" w14:textId="77777777" w:rsidR="00135583" w:rsidRPr="00135583" w:rsidRDefault="00135583" w:rsidP="00135583">
      <w:pPr>
        <w:widowControl w:val="0"/>
        <w:tabs>
          <w:tab w:val="center" w:pos="4819"/>
        </w:tabs>
        <w:rPr>
          <w:b/>
          <w:bCs/>
          <w:color w:val="FF0000"/>
          <w:sz w:val="28"/>
          <w:szCs w:val="28"/>
          <w:u w:val="single"/>
        </w:rPr>
      </w:pPr>
    </w:p>
    <w:p w14:paraId="30C91917" w14:textId="71ACC692" w:rsidR="00E01CB6" w:rsidRPr="00781BB9" w:rsidRDefault="00F52E6A" w:rsidP="00E01CB6">
      <w:pPr>
        <w:widowControl w:val="0"/>
        <w:tabs>
          <w:tab w:val="center" w:pos="4819"/>
        </w:tabs>
      </w:pPr>
      <w:r>
        <w:rPr>
          <w:rFonts w:ascii="DejaVu Serif" w:hAnsi="DejaVu Serif" w:cs="DejaVu Serif"/>
          <w:sz w:val="20"/>
          <w:szCs w:val="20"/>
          <w:lang w:eastAsia="en-US"/>
        </w:rPr>
        <w:t>Now</w:t>
      </w:r>
      <w:r w:rsidR="00B935B5">
        <w:rPr>
          <w:rFonts w:ascii="DejaVu Serif" w:hAnsi="DejaVu Serif" w:cs="DejaVu Serif"/>
          <w:sz w:val="20"/>
          <w:szCs w:val="20"/>
          <w:lang w:eastAsia="en-US"/>
        </w:rPr>
        <w:t xml:space="preserve"> create a file by the name of </w:t>
      </w:r>
      <w:r w:rsidR="00135583">
        <w:rPr>
          <w:rFonts w:ascii="DejaVu Serif" w:hAnsi="DejaVu Serif" w:cs="DejaVu Serif"/>
          <w:sz w:val="20"/>
          <w:szCs w:val="20"/>
          <w:lang w:eastAsia="en-US"/>
        </w:rPr>
        <w:t>a</w:t>
      </w:r>
      <w:r w:rsidR="00A750AA">
        <w:rPr>
          <w:rFonts w:ascii="DejaVu Serif" w:hAnsi="DejaVu Serif" w:cs="DejaVu Serif"/>
          <w:sz w:val="20"/>
          <w:szCs w:val="20"/>
          <w:lang w:eastAsia="en-US"/>
        </w:rPr>
        <w:t>dmin</w:t>
      </w:r>
      <w:r w:rsidR="00B935B5">
        <w:rPr>
          <w:rFonts w:ascii="DejaVu Serif" w:hAnsi="DejaVu Serif" w:cs="DejaVu Serif"/>
          <w:sz w:val="20"/>
          <w:szCs w:val="20"/>
          <w:lang w:eastAsia="en-US"/>
        </w:rPr>
        <w:t xml:space="preserve"> </w:t>
      </w:r>
      <w:r w:rsidR="00753223">
        <w:rPr>
          <w:rFonts w:ascii="DejaVu Serif" w:hAnsi="DejaVu Serif" w:cs="DejaVu Serif"/>
          <w:sz w:val="20"/>
          <w:szCs w:val="20"/>
          <w:lang w:eastAsia="en-US"/>
        </w:rPr>
        <w:t xml:space="preserve">and give </w:t>
      </w:r>
      <w:r>
        <w:rPr>
          <w:rFonts w:ascii="DejaVu Serif" w:hAnsi="DejaVu Serif" w:cs="DejaVu Serif"/>
          <w:sz w:val="20"/>
          <w:szCs w:val="20"/>
          <w:lang w:eastAsia="en-US"/>
        </w:rPr>
        <w:t>passwords</w:t>
      </w:r>
      <w:r w:rsidR="00753223">
        <w:rPr>
          <w:rFonts w:ascii="DejaVu Serif" w:hAnsi="DejaVu Serif" w:cs="DejaVu Serif"/>
          <w:sz w:val="20"/>
          <w:szCs w:val="20"/>
          <w:lang w:eastAsia="en-US"/>
        </w:rPr>
        <w:t xml:space="preserve"> 1 to 6. And give permission </w:t>
      </w:r>
      <w:r>
        <w:rPr>
          <w:rFonts w:ascii="DejaVu Serif" w:hAnsi="DejaVu Serif" w:cs="DejaVu Serif"/>
          <w:sz w:val="20"/>
          <w:szCs w:val="20"/>
          <w:lang w:eastAsia="en-US"/>
        </w:rPr>
        <w:t>to</w:t>
      </w:r>
      <w:r w:rsidR="00753223">
        <w:rPr>
          <w:rFonts w:ascii="DejaVu Serif" w:hAnsi="DejaVu Serif" w:cs="DejaVu Serif"/>
          <w:sz w:val="20"/>
          <w:szCs w:val="20"/>
          <w:lang w:eastAsia="en-US"/>
        </w:rPr>
        <w:t xml:space="preserve"> </w:t>
      </w:r>
      <w:r>
        <w:rPr>
          <w:rFonts w:ascii="DejaVu Serif" w:hAnsi="DejaVu Serif" w:cs="DejaVu Serif"/>
          <w:sz w:val="20"/>
          <w:szCs w:val="20"/>
          <w:lang w:eastAsia="en-US"/>
        </w:rPr>
        <w:t>reading</w:t>
      </w:r>
      <w:r w:rsidR="00753223">
        <w:rPr>
          <w:rFonts w:ascii="DejaVu Serif" w:hAnsi="DejaVu Serif" w:cs="DejaVu Serif"/>
          <w:sz w:val="20"/>
          <w:szCs w:val="20"/>
          <w:lang w:eastAsia="en-US"/>
        </w:rPr>
        <w:t>, write,</w:t>
      </w:r>
      <w:r w:rsidR="003E65ED">
        <w:rPr>
          <w:rFonts w:ascii="DejaVu Serif" w:hAnsi="DejaVu Serif" w:cs="DejaVu Serif"/>
          <w:sz w:val="20"/>
          <w:szCs w:val="20"/>
          <w:lang w:eastAsia="en-US"/>
        </w:rPr>
        <w:t xml:space="preserve"> </w:t>
      </w:r>
      <w:r>
        <w:rPr>
          <w:rFonts w:ascii="DejaVu Serif" w:hAnsi="DejaVu Serif" w:cs="DejaVu Serif"/>
          <w:sz w:val="20"/>
          <w:szCs w:val="20"/>
          <w:lang w:eastAsia="en-US"/>
        </w:rPr>
        <w:t xml:space="preserve">and </w:t>
      </w:r>
      <w:r w:rsidR="003E65ED">
        <w:rPr>
          <w:rFonts w:ascii="DejaVu Serif" w:hAnsi="DejaVu Serif" w:cs="DejaVu Serif"/>
          <w:sz w:val="20"/>
          <w:szCs w:val="20"/>
          <w:lang w:eastAsia="en-US"/>
        </w:rPr>
        <w:t>rename.</w:t>
      </w:r>
    </w:p>
    <w:p w14:paraId="08256DCB" w14:textId="64F808C3" w:rsidR="00781BB9" w:rsidRDefault="000653D5" w:rsidP="00781BB9">
      <w:pPr>
        <w:widowControl w:val="0"/>
        <w:tabs>
          <w:tab w:val="center" w:pos="4819"/>
        </w:tabs>
      </w:pPr>
      <w:r w:rsidRPr="000653D5">
        <w:rPr>
          <w:noProof/>
        </w:rPr>
        <w:lastRenderedPageBreak/>
        <w:drawing>
          <wp:inline distT="0" distB="0" distL="0" distR="0" wp14:anchorId="1A751A3A" wp14:editId="2DF3271A">
            <wp:extent cx="6120130" cy="5970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970905"/>
                    </a:xfrm>
                    <a:prstGeom prst="rect">
                      <a:avLst/>
                    </a:prstGeom>
                  </pic:spPr>
                </pic:pic>
              </a:graphicData>
            </a:graphic>
          </wp:inline>
        </w:drawing>
      </w:r>
    </w:p>
    <w:p w14:paraId="132F6CF4" w14:textId="7981AB6C" w:rsidR="00CF5F4C" w:rsidRDefault="00C60F22">
      <w:pPr>
        <w:widowControl w:val="0"/>
        <w:numPr>
          <w:ilvl w:val="0"/>
          <w:numId w:val="8"/>
        </w:numPr>
        <w:tabs>
          <w:tab w:val="center" w:pos="4819"/>
        </w:tabs>
        <w:ind w:left="0" w:firstLine="0"/>
      </w:pPr>
      <w:r>
        <w:rPr>
          <w:noProof/>
        </w:rPr>
        <w:lastRenderedPageBreak/>
        <w:drawing>
          <wp:anchor distT="0" distB="0" distL="0" distR="0" simplePos="0" relativeHeight="251657216" behindDoc="0" locked="0" layoutInCell="1" allowOverlap="1" wp14:anchorId="18CF17C1" wp14:editId="63095EAB">
            <wp:simplePos x="0" y="0"/>
            <wp:positionH relativeFrom="column">
              <wp:align>center</wp:align>
            </wp:positionH>
            <wp:positionV relativeFrom="paragraph">
              <wp:align>top</wp:align>
            </wp:positionV>
            <wp:extent cx="6118860" cy="5917565"/>
            <wp:effectExtent l="0" t="0" r="0" b="0"/>
            <wp:wrapSquare wrapText="larges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l="-9" t="-9" r="-9" b="-9"/>
                    <a:stretch>
                      <a:fillRect/>
                    </a:stretch>
                  </pic:blipFill>
                  <pic:spPr bwMode="auto">
                    <a:xfrm>
                      <a:off x="0" y="0"/>
                      <a:ext cx="6118860" cy="5917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DejaVu Serif" w:hAnsi="DejaVu Serif" w:cs="DejaVu Serif"/>
          <w:sz w:val="20"/>
          <w:szCs w:val="20"/>
          <w:lang w:eastAsia="en-US"/>
        </w:rPr>
        <w:t xml:space="preserve">From one of the Laptops, the client needs to first login in the FTP server. In the command prompt, type </w:t>
      </w:r>
      <w:r>
        <w:rPr>
          <w:rFonts w:ascii="DejaVu Serif" w:hAnsi="DejaVu Serif" w:cs="DejaVu Serif"/>
          <w:b/>
          <w:bCs/>
          <w:sz w:val="20"/>
          <w:szCs w:val="20"/>
          <w:lang w:eastAsia="en-US"/>
        </w:rPr>
        <w:t>FTP 192.168.1.3.</w:t>
      </w:r>
      <w:r>
        <w:rPr>
          <w:rFonts w:ascii="DejaVu Serif" w:hAnsi="DejaVu Serif" w:cs="DejaVu Serif"/>
          <w:sz w:val="20"/>
          <w:szCs w:val="20"/>
          <w:lang w:eastAsia="en-US"/>
        </w:rPr>
        <w:t xml:space="preserve"> Use the credentials made to login the server. Observe the change in command prompt. What did it change into?</w:t>
      </w:r>
    </w:p>
    <w:p w14:paraId="19833395" w14:textId="221A5B45" w:rsidR="00585B01" w:rsidRDefault="00C60F22">
      <w:pPr>
        <w:widowControl w:val="0"/>
        <w:tabs>
          <w:tab w:val="center" w:pos="4819"/>
        </w:tabs>
        <w:rPr>
          <w:rFonts w:ascii="DejaVu Serif" w:hAnsi="DejaVu Serif" w:cs="DejaVu Serif"/>
          <w:b/>
          <w:bCs/>
          <w:i/>
          <w:iCs/>
          <w:sz w:val="20"/>
          <w:szCs w:val="20"/>
          <w:lang w:eastAsia="en-US"/>
        </w:rPr>
      </w:pPr>
      <w:r>
        <w:rPr>
          <w:rFonts w:ascii="DejaVu Serif" w:hAnsi="DejaVu Serif" w:cs="DejaVu Serif"/>
          <w:b/>
          <w:bCs/>
          <w:i/>
          <w:iCs/>
          <w:sz w:val="20"/>
          <w:szCs w:val="20"/>
          <w:lang w:eastAsia="en-US"/>
        </w:rPr>
        <w:t>Observation / Reasons:</w:t>
      </w:r>
    </w:p>
    <w:p w14:paraId="202E729C" w14:textId="77777777" w:rsidR="00B70826" w:rsidRDefault="00B70826">
      <w:pPr>
        <w:widowControl w:val="0"/>
        <w:tabs>
          <w:tab w:val="center" w:pos="4819"/>
        </w:tabs>
        <w:rPr>
          <w:rFonts w:ascii="DejaVu Serif" w:hAnsi="DejaVu Serif" w:cs="DejaVu Serif"/>
          <w:sz w:val="20"/>
          <w:szCs w:val="20"/>
          <w:lang w:eastAsia="en-US"/>
        </w:rPr>
      </w:pPr>
    </w:p>
    <w:p w14:paraId="70C9D253" w14:textId="4B0D1F11" w:rsidR="00B70826" w:rsidRDefault="00B70826">
      <w:pPr>
        <w:widowControl w:val="0"/>
        <w:tabs>
          <w:tab w:val="center" w:pos="4819"/>
        </w:tabs>
        <w:rPr>
          <w:rFonts w:ascii="DejaVu Serif" w:hAnsi="DejaVu Serif" w:cs="DejaVu Serif"/>
          <w:sz w:val="20"/>
          <w:szCs w:val="20"/>
          <w:lang w:eastAsia="en-US"/>
        </w:rPr>
      </w:pPr>
      <w:r>
        <w:rPr>
          <w:rFonts w:ascii="DejaVu Serif" w:hAnsi="DejaVu Serif" w:cs="DejaVu Serif"/>
          <w:sz w:val="20"/>
          <w:szCs w:val="20"/>
          <w:lang w:eastAsia="en-US"/>
        </w:rPr>
        <w:t xml:space="preserve">After entering the username </w:t>
      </w:r>
      <w:r w:rsidR="0011261C">
        <w:rPr>
          <w:rFonts w:ascii="DejaVu Serif" w:hAnsi="DejaVu Serif" w:cs="DejaVu Serif"/>
          <w:sz w:val="20"/>
          <w:szCs w:val="20"/>
          <w:lang w:eastAsia="en-US"/>
        </w:rPr>
        <w:t>&amp; password</w:t>
      </w:r>
      <w:r w:rsidR="00DD275D">
        <w:rPr>
          <w:rFonts w:ascii="DejaVu Serif" w:hAnsi="DejaVu Serif" w:cs="DejaVu Serif"/>
          <w:sz w:val="20"/>
          <w:szCs w:val="20"/>
          <w:lang w:eastAsia="en-US"/>
        </w:rPr>
        <w:t xml:space="preserve">, I </w:t>
      </w:r>
      <w:r w:rsidR="009459BF">
        <w:rPr>
          <w:rFonts w:ascii="DejaVu Serif" w:hAnsi="DejaVu Serif" w:cs="DejaVu Serif"/>
          <w:sz w:val="20"/>
          <w:szCs w:val="20"/>
          <w:lang w:eastAsia="en-US"/>
        </w:rPr>
        <w:t>log in</w:t>
      </w:r>
      <w:r w:rsidR="00DD275D">
        <w:rPr>
          <w:rFonts w:ascii="DejaVu Serif" w:hAnsi="DejaVu Serif" w:cs="DejaVu Serif"/>
          <w:sz w:val="20"/>
          <w:szCs w:val="20"/>
          <w:lang w:eastAsia="en-US"/>
        </w:rPr>
        <w:t xml:space="preserve"> to the </w:t>
      </w:r>
      <w:r w:rsidR="009459BF">
        <w:rPr>
          <w:rFonts w:ascii="DejaVu Serif" w:hAnsi="DejaVu Serif" w:cs="DejaVu Serif"/>
          <w:sz w:val="20"/>
          <w:szCs w:val="20"/>
          <w:lang w:eastAsia="en-US"/>
        </w:rPr>
        <w:t>FTP</w:t>
      </w:r>
      <w:r w:rsidR="00DD275D">
        <w:rPr>
          <w:rFonts w:ascii="DejaVu Serif" w:hAnsi="DejaVu Serif" w:cs="DejaVu Serif"/>
          <w:sz w:val="20"/>
          <w:szCs w:val="20"/>
          <w:lang w:eastAsia="en-US"/>
        </w:rPr>
        <w:t xml:space="preserve"> server</w:t>
      </w:r>
      <w:r w:rsidR="009459BF">
        <w:rPr>
          <w:rFonts w:ascii="DejaVu Serif" w:hAnsi="DejaVu Serif" w:cs="DejaVu Serif"/>
          <w:sz w:val="20"/>
          <w:szCs w:val="20"/>
          <w:lang w:eastAsia="en-US"/>
        </w:rPr>
        <w:t>. Now we can access the file from the server.</w:t>
      </w:r>
    </w:p>
    <w:p w14:paraId="77672236" w14:textId="77777777" w:rsidR="009459BF" w:rsidRPr="00B70826" w:rsidRDefault="009459BF">
      <w:pPr>
        <w:widowControl w:val="0"/>
        <w:tabs>
          <w:tab w:val="center" w:pos="4819"/>
        </w:tabs>
        <w:rPr>
          <w:rFonts w:ascii="DejaVu Serif" w:hAnsi="DejaVu Serif" w:cs="DejaVu Serif"/>
          <w:sz w:val="20"/>
          <w:szCs w:val="20"/>
          <w:lang w:eastAsia="en-US"/>
        </w:rPr>
      </w:pPr>
    </w:p>
    <w:p w14:paraId="7B92611C" w14:textId="768B7B01" w:rsidR="00D237E2" w:rsidRPr="00D237E2" w:rsidRDefault="00543BD2">
      <w:pPr>
        <w:widowControl w:val="0"/>
        <w:tabs>
          <w:tab w:val="center" w:pos="4819"/>
        </w:tabs>
      </w:pPr>
      <w:r w:rsidRPr="00543BD2">
        <w:rPr>
          <w:noProof/>
        </w:rPr>
        <w:lastRenderedPageBreak/>
        <w:drawing>
          <wp:inline distT="0" distB="0" distL="0" distR="0" wp14:anchorId="5FFADB1C" wp14:editId="35B4A3DA">
            <wp:extent cx="2419688" cy="2305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688" cy="2305372"/>
                    </a:xfrm>
                    <a:prstGeom prst="rect">
                      <a:avLst/>
                    </a:prstGeom>
                  </pic:spPr>
                </pic:pic>
              </a:graphicData>
            </a:graphic>
          </wp:inline>
        </w:drawing>
      </w:r>
    </w:p>
    <w:p w14:paraId="591DB5F9" w14:textId="77777777" w:rsidR="00CF5F4C" w:rsidRDefault="00CF5F4C">
      <w:pPr>
        <w:widowControl w:val="0"/>
        <w:tabs>
          <w:tab w:val="center" w:pos="4819"/>
        </w:tabs>
        <w:rPr>
          <w:rFonts w:ascii="DejaVu Serif" w:hAnsi="DejaVu Serif" w:cs="DejaVu Serif"/>
          <w:b/>
          <w:bCs/>
          <w:i/>
          <w:iCs/>
          <w:sz w:val="22"/>
          <w:szCs w:val="22"/>
          <w:lang w:eastAsia="en-US"/>
        </w:rPr>
      </w:pPr>
    </w:p>
    <w:p w14:paraId="63DAF8DB" w14:textId="77777777" w:rsidR="00CF5F4C" w:rsidRDefault="00CF5F4C">
      <w:pPr>
        <w:widowControl w:val="0"/>
        <w:tabs>
          <w:tab w:val="center" w:pos="4819"/>
        </w:tabs>
        <w:rPr>
          <w:rFonts w:ascii="DejaVu Serif" w:hAnsi="DejaVu Serif" w:cs="DejaVu Serif"/>
          <w:b/>
          <w:bCs/>
          <w:i/>
          <w:iCs/>
          <w:sz w:val="22"/>
          <w:szCs w:val="22"/>
          <w:lang w:eastAsia="en-US"/>
        </w:rPr>
      </w:pPr>
    </w:p>
    <w:p w14:paraId="6289DCDF" w14:textId="77777777" w:rsidR="00CF5F4C" w:rsidRDefault="00CF5F4C">
      <w:pPr>
        <w:widowControl w:val="0"/>
        <w:tabs>
          <w:tab w:val="center" w:pos="4819"/>
        </w:tabs>
      </w:pPr>
    </w:p>
    <w:p w14:paraId="5DEB45C1" w14:textId="77777777" w:rsidR="00CF5F4C" w:rsidRDefault="00C60F22">
      <w:pPr>
        <w:widowControl w:val="0"/>
        <w:numPr>
          <w:ilvl w:val="0"/>
          <w:numId w:val="9"/>
        </w:numPr>
        <w:tabs>
          <w:tab w:val="center" w:pos="4819"/>
        </w:tabs>
        <w:ind w:left="0" w:firstLine="0"/>
      </w:pPr>
      <w:r>
        <w:rPr>
          <w:rFonts w:ascii="DejaVu Serif" w:hAnsi="DejaVu Serif" w:cs="DejaVu Serif"/>
          <w:sz w:val="20"/>
          <w:szCs w:val="20"/>
          <w:lang w:eastAsia="en-US"/>
        </w:rPr>
        <w:t xml:space="preserve">To upload the text file created earlier, use the command </w:t>
      </w:r>
      <w:r>
        <w:rPr>
          <w:rFonts w:ascii="DejaVu Serif" w:hAnsi="DejaVu Serif" w:cs="DejaVu Serif"/>
          <w:b/>
          <w:sz w:val="20"/>
          <w:szCs w:val="20"/>
          <w:lang w:eastAsia="en-US"/>
        </w:rPr>
        <w:t>put demofile.txt</w:t>
      </w:r>
      <w:r>
        <w:rPr>
          <w:rFonts w:ascii="DejaVu Serif" w:hAnsi="DejaVu Serif" w:cs="DejaVu Serif"/>
          <w:sz w:val="20"/>
          <w:szCs w:val="20"/>
          <w:lang w:eastAsia="en-US"/>
        </w:rPr>
        <w:t xml:space="preserve"> in the console. </w:t>
      </w:r>
    </w:p>
    <w:p w14:paraId="25DFE8CA" w14:textId="77777777" w:rsidR="00CF5F4C" w:rsidRDefault="00C60F22">
      <w:pPr>
        <w:widowControl w:val="0"/>
        <w:numPr>
          <w:ilvl w:val="0"/>
          <w:numId w:val="9"/>
        </w:numPr>
        <w:tabs>
          <w:tab w:val="center" w:pos="4819"/>
        </w:tabs>
        <w:ind w:left="0" w:firstLine="0"/>
      </w:pPr>
      <w:r>
        <w:rPr>
          <w:rFonts w:ascii="DejaVu Serif" w:hAnsi="DejaVu Serif" w:cs="DejaVu Serif"/>
          <w:sz w:val="20"/>
          <w:szCs w:val="20"/>
          <w:lang w:val="en-US" w:eastAsia="en-US" w:bidi="ar-SA"/>
        </w:rPr>
        <w:t>Did you observe any information in the console? Note it down, and comment on the observation.</w:t>
      </w:r>
    </w:p>
    <w:p w14:paraId="19F24189" w14:textId="77777777" w:rsidR="00CF5F4C" w:rsidRDefault="00C60F22">
      <w:pPr>
        <w:widowControl w:val="0"/>
        <w:tabs>
          <w:tab w:val="center" w:pos="4819"/>
        </w:tabs>
        <w:ind w:left="720"/>
      </w:pPr>
      <w:r>
        <w:rPr>
          <w:rFonts w:ascii="DejaVu Serif" w:hAnsi="DejaVu Serif" w:cs="DejaVu Serif"/>
          <w:sz w:val="22"/>
          <w:szCs w:val="22"/>
          <w:lang w:val="en-US" w:eastAsia="en-US" w:bidi="ar-SA"/>
        </w:rPr>
        <w:t xml:space="preserve"> </w:t>
      </w:r>
      <w:r>
        <w:rPr>
          <w:rFonts w:ascii="DejaVu Serif" w:hAnsi="DejaVu Serif" w:cs="DejaVu Serif"/>
          <w:b/>
          <w:i/>
          <w:sz w:val="20"/>
          <w:szCs w:val="20"/>
          <w:lang w:val="en-US" w:eastAsia="en-US" w:bidi="ar-SA"/>
        </w:rPr>
        <w:t>Observations and Reasons</w:t>
      </w:r>
    </w:p>
    <w:p w14:paraId="7DC8E86D" w14:textId="5C0F75DC" w:rsidR="00CF5F4C" w:rsidRDefault="0079323F">
      <w:pPr>
        <w:widowControl w:val="0"/>
        <w:tabs>
          <w:tab w:val="center" w:pos="4819"/>
        </w:tabs>
        <w:rPr>
          <w:rFonts w:ascii="DejaVu Serif" w:hAnsi="DejaVu Serif" w:cs="DejaVu Serif"/>
          <w:b/>
          <w:iCs/>
          <w:color w:val="FF0000"/>
          <w:sz w:val="28"/>
          <w:szCs w:val="28"/>
          <w:u w:val="single"/>
          <w:lang w:val="en-US" w:eastAsia="en-US" w:bidi="ar-SA"/>
        </w:rPr>
      </w:pPr>
      <w:r w:rsidRPr="0079323F">
        <w:rPr>
          <w:rFonts w:ascii="DejaVu Serif" w:hAnsi="DejaVu Serif" w:cs="DejaVu Serif"/>
          <w:b/>
          <w:iCs/>
          <w:color w:val="FF0000"/>
          <w:sz w:val="28"/>
          <w:szCs w:val="28"/>
          <w:u w:val="single"/>
          <w:lang w:val="en-US" w:eastAsia="en-US" w:bidi="ar-SA"/>
        </w:rPr>
        <w:t>Answer:</w:t>
      </w:r>
    </w:p>
    <w:p w14:paraId="58295C0D" w14:textId="6BA74B0A" w:rsidR="0079323F" w:rsidRPr="0079323F" w:rsidRDefault="0079323F">
      <w:pPr>
        <w:widowControl w:val="0"/>
        <w:tabs>
          <w:tab w:val="center" w:pos="4819"/>
        </w:tabs>
        <w:rPr>
          <w:rFonts w:ascii="DejaVu Serif" w:hAnsi="DejaVu Serif" w:cs="DejaVu Serif"/>
          <w:bCs/>
          <w:iCs/>
          <w:color w:val="000000" w:themeColor="text1"/>
          <w:sz w:val="22"/>
          <w:szCs w:val="22"/>
          <w:lang w:val="en-US" w:eastAsia="en-US" w:bidi="ar-SA"/>
        </w:rPr>
      </w:pPr>
      <w:r>
        <w:rPr>
          <w:rFonts w:ascii="DejaVu Serif" w:hAnsi="DejaVu Serif" w:cs="DejaVu Serif"/>
          <w:bCs/>
          <w:iCs/>
          <w:color w:val="000000" w:themeColor="text1"/>
          <w:sz w:val="22"/>
          <w:szCs w:val="22"/>
          <w:lang w:val="en-US" w:eastAsia="en-US" w:bidi="ar-SA"/>
        </w:rPr>
        <w:t>upload the demofile.txt by put command.</w:t>
      </w:r>
      <w:r w:rsidR="00207CA2">
        <w:rPr>
          <w:rFonts w:ascii="DejaVu Serif" w:hAnsi="DejaVu Serif" w:cs="DejaVu Serif"/>
          <w:bCs/>
          <w:iCs/>
          <w:color w:val="000000" w:themeColor="text1"/>
          <w:sz w:val="22"/>
          <w:szCs w:val="22"/>
          <w:lang w:val="en-US" w:eastAsia="en-US" w:bidi="ar-SA"/>
        </w:rPr>
        <w:t xml:space="preserve"> Screenshot attached below.</w:t>
      </w:r>
    </w:p>
    <w:p w14:paraId="1F899EA0" w14:textId="71FD6FD6" w:rsidR="00CF5F4C" w:rsidRPr="0079323F" w:rsidRDefault="00E1711C">
      <w:pPr>
        <w:widowControl w:val="0"/>
        <w:tabs>
          <w:tab w:val="center" w:pos="4819"/>
        </w:tabs>
        <w:rPr>
          <w:rFonts w:ascii="DejaVu Serif" w:hAnsi="DejaVu Serif" w:cs="DejaVu Serif"/>
          <w:bCs/>
          <w:iCs/>
          <w:sz w:val="22"/>
          <w:szCs w:val="22"/>
          <w:lang w:val="en-US" w:eastAsia="en-US" w:bidi="ar-SA"/>
        </w:rPr>
      </w:pPr>
      <w:r w:rsidRPr="00E1711C">
        <w:rPr>
          <w:rFonts w:ascii="DejaVu Serif" w:hAnsi="DejaVu Serif" w:cs="DejaVu Serif"/>
          <w:b/>
          <w:i/>
          <w:noProof/>
          <w:sz w:val="22"/>
          <w:szCs w:val="22"/>
          <w:lang w:val="en-US" w:eastAsia="en-US" w:bidi="ar-SA"/>
        </w:rPr>
        <w:drawing>
          <wp:inline distT="0" distB="0" distL="0" distR="0" wp14:anchorId="22B86938" wp14:editId="17A94238">
            <wp:extent cx="3267531" cy="132416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1324160"/>
                    </a:xfrm>
                    <a:prstGeom prst="rect">
                      <a:avLst/>
                    </a:prstGeom>
                  </pic:spPr>
                </pic:pic>
              </a:graphicData>
            </a:graphic>
          </wp:inline>
        </w:drawing>
      </w:r>
    </w:p>
    <w:p w14:paraId="7D9731DE" w14:textId="77777777" w:rsidR="00CF5F4C" w:rsidRDefault="00CF5F4C">
      <w:pPr>
        <w:widowControl w:val="0"/>
        <w:tabs>
          <w:tab w:val="center" w:pos="4819"/>
        </w:tabs>
        <w:rPr>
          <w:rFonts w:ascii="DejaVu Serif" w:hAnsi="DejaVu Serif" w:cs="DejaVu Serif"/>
          <w:b/>
          <w:i/>
          <w:sz w:val="22"/>
          <w:szCs w:val="22"/>
          <w:lang w:val="en-US" w:eastAsia="en-US" w:bidi="ar-SA"/>
        </w:rPr>
      </w:pPr>
    </w:p>
    <w:p w14:paraId="2C61185F" w14:textId="77777777" w:rsidR="00CF5F4C" w:rsidRDefault="00CF5F4C">
      <w:pPr>
        <w:widowControl w:val="0"/>
        <w:tabs>
          <w:tab w:val="center" w:pos="4819"/>
        </w:tabs>
        <w:rPr>
          <w:rFonts w:ascii="DejaVu Serif" w:hAnsi="DejaVu Serif" w:cs="DejaVu Serif"/>
          <w:b/>
          <w:i/>
          <w:sz w:val="22"/>
          <w:szCs w:val="22"/>
          <w:lang w:val="en-US" w:eastAsia="en-US" w:bidi="ar-SA"/>
        </w:rPr>
      </w:pPr>
    </w:p>
    <w:p w14:paraId="23F0BEC5" w14:textId="77777777" w:rsidR="00CF5F4C" w:rsidRDefault="00CF5F4C">
      <w:pPr>
        <w:widowControl w:val="0"/>
        <w:tabs>
          <w:tab w:val="center" w:pos="4819"/>
        </w:tabs>
        <w:rPr>
          <w:rFonts w:ascii="DejaVu Serif" w:hAnsi="DejaVu Serif" w:cs="DejaVu Serif"/>
          <w:b/>
          <w:i/>
          <w:sz w:val="22"/>
          <w:szCs w:val="22"/>
          <w:lang w:val="en-US" w:eastAsia="en-US" w:bidi="ar-SA"/>
        </w:rPr>
      </w:pPr>
    </w:p>
    <w:p w14:paraId="65D33F44" w14:textId="77777777" w:rsidR="00CF5F4C" w:rsidRDefault="00CF5F4C">
      <w:pPr>
        <w:widowControl w:val="0"/>
        <w:tabs>
          <w:tab w:val="center" w:pos="4819"/>
        </w:tabs>
        <w:rPr>
          <w:rFonts w:ascii="DejaVu Serif" w:hAnsi="DejaVu Serif" w:cs="DejaVu Serif"/>
          <w:b/>
          <w:i/>
          <w:sz w:val="22"/>
          <w:szCs w:val="22"/>
          <w:lang w:val="en-US" w:eastAsia="en-US" w:bidi="ar-SA"/>
        </w:rPr>
      </w:pPr>
    </w:p>
    <w:p w14:paraId="742EFA47" w14:textId="77777777" w:rsidR="00CF5F4C" w:rsidRDefault="00C60F22">
      <w:pPr>
        <w:widowControl w:val="0"/>
        <w:numPr>
          <w:ilvl w:val="0"/>
          <w:numId w:val="9"/>
        </w:numPr>
        <w:tabs>
          <w:tab w:val="center" w:pos="4819"/>
        </w:tabs>
        <w:ind w:left="0" w:firstLine="0"/>
      </w:pPr>
      <w:r>
        <w:rPr>
          <w:rFonts w:ascii="DejaVu Serif" w:hAnsi="DejaVu Serif" w:cs="DejaVu Serif"/>
          <w:sz w:val="20"/>
          <w:szCs w:val="20"/>
          <w:lang w:val="en-US" w:eastAsia="en-US" w:bidi="ar-SA"/>
        </w:rPr>
        <w:t xml:space="preserve">On ftp console type </w:t>
      </w:r>
      <w:r>
        <w:rPr>
          <w:rFonts w:ascii="DejaVu Serif" w:hAnsi="DejaVu Serif" w:cs="DejaVu Serif"/>
          <w:b/>
          <w:bCs/>
          <w:sz w:val="20"/>
          <w:szCs w:val="20"/>
          <w:lang w:val="en-US" w:eastAsia="en-US" w:bidi="ar-SA"/>
        </w:rPr>
        <w:t>?</w:t>
      </w:r>
      <w:r>
        <w:rPr>
          <w:rFonts w:ascii="DejaVu Serif" w:hAnsi="DejaVu Serif" w:cs="DejaVu Serif"/>
          <w:sz w:val="20"/>
          <w:szCs w:val="20"/>
          <w:lang w:val="en-US" w:eastAsia="en-US" w:bidi="ar-SA"/>
        </w:rPr>
        <w:t xml:space="preserve"> and read the commands. Write the purpose of other commands that you see on the console. e.g. get command help to download a file from server. These commands are Microsoft’s implementation in their FTP.</w:t>
      </w:r>
    </w:p>
    <w:p w14:paraId="4944692F" w14:textId="77777777" w:rsidR="00CF5F4C" w:rsidRDefault="00C60F22">
      <w:pPr>
        <w:widowControl w:val="0"/>
        <w:tabs>
          <w:tab w:val="center" w:pos="4819"/>
        </w:tabs>
      </w:pPr>
      <w:r>
        <w:rPr>
          <w:rFonts w:ascii="DejaVu Serif" w:hAnsi="DejaVu Serif" w:cs="DejaVu Serif"/>
          <w:b/>
          <w:i/>
          <w:iCs/>
          <w:sz w:val="20"/>
          <w:szCs w:val="20"/>
          <w:lang w:val="en-US" w:eastAsia="en-US" w:bidi="ar-SA"/>
        </w:rPr>
        <w:t>Observations and Reasons:</w:t>
      </w:r>
    </w:p>
    <w:tbl>
      <w:tblPr>
        <w:tblW w:w="0" w:type="auto"/>
        <w:tblLayout w:type="fixed"/>
        <w:tblCellMar>
          <w:left w:w="0" w:type="dxa"/>
          <w:right w:w="0" w:type="dxa"/>
        </w:tblCellMar>
        <w:tblLook w:val="0000" w:firstRow="0" w:lastRow="0" w:firstColumn="0" w:lastColumn="0" w:noHBand="0" w:noVBand="0"/>
      </w:tblPr>
      <w:tblGrid>
        <w:gridCol w:w="3212"/>
        <w:gridCol w:w="3213"/>
        <w:gridCol w:w="3213"/>
      </w:tblGrid>
      <w:tr w:rsidR="00CF5F4C" w14:paraId="36A260C9" w14:textId="77777777">
        <w:tc>
          <w:tcPr>
            <w:tcW w:w="3212" w:type="dxa"/>
            <w:shd w:val="clear" w:color="auto" w:fill="auto"/>
          </w:tcPr>
          <w:p w14:paraId="6083FF6C" w14:textId="77777777" w:rsidR="00CF5F4C" w:rsidRDefault="00C60F22">
            <w:pPr>
              <w:pStyle w:val="TableContents"/>
            </w:pPr>
            <w:r>
              <w:rPr>
                <w:b/>
                <w:bCs/>
              </w:rPr>
              <w:t>Command</w:t>
            </w:r>
          </w:p>
        </w:tc>
        <w:tc>
          <w:tcPr>
            <w:tcW w:w="3213" w:type="dxa"/>
            <w:shd w:val="clear" w:color="auto" w:fill="auto"/>
          </w:tcPr>
          <w:p w14:paraId="42EAB9C9" w14:textId="77777777" w:rsidR="00CF5F4C" w:rsidRDefault="00C60F22">
            <w:pPr>
              <w:pStyle w:val="TableContents"/>
            </w:pPr>
            <w:r>
              <w:rPr>
                <w:b/>
                <w:bCs/>
              </w:rPr>
              <w:t>Syntax</w:t>
            </w:r>
          </w:p>
        </w:tc>
        <w:tc>
          <w:tcPr>
            <w:tcW w:w="3213" w:type="dxa"/>
            <w:shd w:val="clear" w:color="auto" w:fill="auto"/>
          </w:tcPr>
          <w:p w14:paraId="41E62EE8" w14:textId="77777777" w:rsidR="00CF5F4C" w:rsidRDefault="00C60F22">
            <w:pPr>
              <w:pStyle w:val="TableContents"/>
            </w:pPr>
            <w:r>
              <w:rPr>
                <w:b/>
                <w:bCs/>
              </w:rPr>
              <w:t>Purpose</w:t>
            </w:r>
          </w:p>
        </w:tc>
      </w:tr>
      <w:tr w:rsidR="00CF5F4C" w14:paraId="6641A25D" w14:textId="77777777">
        <w:tc>
          <w:tcPr>
            <w:tcW w:w="3212" w:type="dxa"/>
            <w:shd w:val="clear" w:color="auto" w:fill="auto"/>
          </w:tcPr>
          <w:p w14:paraId="0E67C515" w14:textId="77777777" w:rsidR="00CF5F4C" w:rsidRDefault="00C60F22">
            <w:pPr>
              <w:pStyle w:val="TableContents"/>
            </w:pPr>
            <w:r>
              <w:t>Put</w:t>
            </w:r>
          </w:p>
        </w:tc>
        <w:tc>
          <w:tcPr>
            <w:tcW w:w="3213" w:type="dxa"/>
            <w:shd w:val="clear" w:color="auto" w:fill="auto"/>
          </w:tcPr>
          <w:p w14:paraId="3E0063BC" w14:textId="77777777" w:rsidR="00CF5F4C" w:rsidRDefault="00C60F22">
            <w:pPr>
              <w:pStyle w:val="TableContents"/>
            </w:pPr>
            <w:r>
              <w:t xml:space="preserve">Put </w:t>
            </w:r>
            <w:r>
              <w:rPr>
                <w:i/>
                <w:iCs/>
              </w:rPr>
              <w:t>filename</w:t>
            </w:r>
          </w:p>
        </w:tc>
        <w:tc>
          <w:tcPr>
            <w:tcW w:w="3213" w:type="dxa"/>
            <w:shd w:val="clear" w:color="auto" w:fill="auto"/>
          </w:tcPr>
          <w:p w14:paraId="2FFF0A79" w14:textId="77777777" w:rsidR="00CF5F4C" w:rsidRDefault="00C60F22">
            <w:pPr>
              <w:pStyle w:val="TableContents"/>
            </w:pPr>
            <w:r>
              <w:t xml:space="preserve">Transfer the file from host to server. </w:t>
            </w:r>
          </w:p>
        </w:tc>
      </w:tr>
      <w:tr w:rsidR="001F3CD9" w14:paraId="563C477E" w14:textId="77777777">
        <w:tc>
          <w:tcPr>
            <w:tcW w:w="3212" w:type="dxa"/>
            <w:shd w:val="clear" w:color="auto" w:fill="auto"/>
          </w:tcPr>
          <w:p w14:paraId="7EFEC4E4" w14:textId="01DDA243" w:rsidR="001F3CD9" w:rsidRDefault="001F3CD9" w:rsidP="001F3CD9">
            <w:pPr>
              <w:pStyle w:val="TableContents"/>
            </w:pPr>
            <w:r>
              <w:rPr>
                <w:sz w:val="24"/>
                <w:szCs w:val="28"/>
              </w:rPr>
              <w:lastRenderedPageBreak/>
              <w:t>g</w:t>
            </w:r>
            <w:r w:rsidRPr="00275D24">
              <w:rPr>
                <w:sz w:val="24"/>
                <w:szCs w:val="28"/>
              </w:rPr>
              <w:t>et</w:t>
            </w:r>
          </w:p>
        </w:tc>
        <w:tc>
          <w:tcPr>
            <w:tcW w:w="3213" w:type="dxa"/>
            <w:shd w:val="clear" w:color="auto" w:fill="auto"/>
          </w:tcPr>
          <w:p w14:paraId="0ED44961" w14:textId="2EA690A0" w:rsidR="001F3CD9" w:rsidRDefault="001F3CD9" w:rsidP="001F3CD9">
            <w:pPr>
              <w:pStyle w:val="TableContents"/>
              <w:snapToGrid w:val="0"/>
            </w:pPr>
            <w:r>
              <w:rPr>
                <w:sz w:val="24"/>
                <w:szCs w:val="28"/>
              </w:rPr>
              <w:t xml:space="preserve">get </w:t>
            </w:r>
            <w:r w:rsidRPr="00607215">
              <w:rPr>
                <w:i/>
                <w:iCs/>
                <w:sz w:val="24"/>
                <w:szCs w:val="28"/>
              </w:rPr>
              <w:t>filename</w:t>
            </w:r>
          </w:p>
        </w:tc>
        <w:tc>
          <w:tcPr>
            <w:tcW w:w="3213" w:type="dxa"/>
            <w:shd w:val="clear" w:color="auto" w:fill="auto"/>
          </w:tcPr>
          <w:p w14:paraId="010FCD1B" w14:textId="47070B04" w:rsidR="001F3CD9" w:rsidRDefault="001F3CD9" w:rsidP="001F3CD9">
            <w:pPr>
              <w:pStyle w:val="TableContents"/>
              <w:snapToGrid w:val="0"/>
            </w:pPr>
            <w:r>
              <w:rPr>
                <w:sz w:val="24"/>
                <w:szCs w:val="28"/>
              </w:rPr>
              <w:t>For transferring a file from remote system to a local machine.</w:t>
            </w:r>
          </w:p>
        </w:tc>
      </w:tr>
      <w:tr w:rsidR="001F3CD9" w14:paraId="7163B278" w14:textId="77777777">
        <w:tc>
          <w:tcPr>
            <w:tcW w:w="3212" w:type="dxa"/>
            <w:shd w:val="clear" w:color="auto" w:fill="auto"/>
          </w:tcPr>
          <w:p w14:paraId="618F9FF0" w14:textId="1A20DF84" w:rsidR="001F3CD9" w:rsidRDefault="001F3CD9" w:rsidP="001F3CD9">
            <w:pPr>
              <w:pStyle w:val="TableContents"/>
              <w:snapToGrid w:val="0"/>
            </w:pPr>
            <w:r>
              <w:rPr>
                <w:sz w:val="24"/>
                <w:szCs w:val="28"/>
              </w:rPr>
              <w:t>cd</w:t>
            </w:r>
          </w:p>
        </w:tc>
        <w:tc>
          <w:tcPr>
            <w:tcW w:w="3213" w:type="dxa"/>
            <w:shd w:val="clear" w:color="auto" w:fill="auto"/>
          </w:tcPr>
          <w:p w14:paraId="5DF7A675" w14:textId="7A2B9069" w:rsidR="001F3CD9" w:rsidRDefault="001F3CD9" w:rsidP="001F3CD9">
            <w:pPr>
              <w:pStyle w:val="TableContents"/>
              <w:snapToGrid w:val="0"/>
            </w:pPr>
            <w:r>
              <w:rPr>
                <w:sz w:val="24"/>
                <w:szCs w:val="28"/>
              </w:rPr>
              <w:t xml:space="preserve">cd </w:t>
            </w:r>
            <w:r w:rsidRPr="00F05A85">
              <w:rPr>
                <w:i/>
                <w:iCs/>
                <w:sz w:val="24"/>
                <w:szCs w:val="28"/>
              </w:rPr>
              <w:t>location</w:t>
            </w:r>
            <w:r>
              <w:rPr>
                <w:i/>
                <w:iCs/>
                <w:sz w:val="24"/>
                <w:szCs w:val="28"/>
              </w:rPr>
              <w:t xml:space="preserve"> path</w:t>
            </w:r>
          </w:p>
        </w:tc>
        <w:tc>
          <w:tcPr>
            <w:tcW w:w="3213" w:type="dxa"/>
            <w:shd w:val="clear" w:color="auto" w:fill="auto"/>
          </w:tcPr>
          <w:p w14:paraId="744FF497" w14:textId="77777777" w:rsidR="001F3CD9" w:rsidRDefault="001F3CD9" w:rsidP="001F3CD9">
            <w:pPr>
              <w:pStyle w:val="TableContents"/>
              <w:snapToGrid w:val="0"/>
              <w:rPr>
                <w:sz w:val="24"/>
                <w:szCs w:val="28"/>
              </w:rPr>
            </w:pPr>
            <w:r>
              <w:rPr>
                <w:sz w:val="24"/>
                <w:szCs w:val="28"/>
              </w:rPr>
              <w:t>For changing current working directory on remote system.</w:t>
            </w:r>
          </w:p>
          <w:p w14:paraId="00B9C268" w14:textId="77777777" w:rsidR="001F3CD9" w:rsidRDefault="001F3CD9" w:rsidP="001F3CD9">
            <w:pPr>
              <w:pStyle w:val="TableContents"/>
              <w:snapToGrid w:val="0"/>
            </w:pPr>
          </w:p>
        </w:tc>
      </w:tr>
      <w:tr w:rsidR="00511D44" w14:paraId="1935863E" w14:textId="77777777">
        <w:tc>
          <w:tcPr>
            <w:tcW w:w="3212" w:type="dxa"/>
            <w:shd w:val="clear" w:color="auto" w:fill="auto"/>
          </w:tcPr>
          <w:p w14:paraId="18C2A99F" w14:textId="69841B13" w:rsidR="00511D44" w:rsidRDefault="00511D44" w:rsidP="00511D44">
            <w:pPr>
              <w:pStyle w:val="TableContents"/>
              <w:snapToGrid w:val="0"/>
            </w:pPr>
            <w:r>
              <w:rPr>
                <w:sz w:val="24"/>
                <w:szCs w:val="28"/>
              </w:rPr>
              <w:t>delete</w:t>
            </w:r>
          </w:p>
        </w:tc>
        <w:tc>
          <w:tcPr>
            <w:tcW w:w="3213" w:type="dxa"/>
            <w:shd w:val="clear" w:color="auto" w:fill="auto"/>
          </w:tcPr>
          <w:p w14:paraId="7EF1F9B9" w14:textId="0C0F8C3C" w:rsidR="00511D44" w:rsidRDefault="00511D44" w:rsidP="00511D44">
            <w:pPr>
              <w:pStyle w:val="TableContents"/>
              <w:snapToGrid w:val="0"/>
            </w:pPr>
            <w:r>
              <w:rPr>
                <w:sz w:val="24"/>
                <w:szCs w:val="28"/>
              </w:rPr>
              <w:t xml:space="preserve">delete </w:t>
            </w:r>
            <w:r w:rsidRPr="00F05A85">
              <w:rPr>
                <w:i/>
                <w:iCs/>
                <w:sz w:val="24"/>
                <w:szCs w:val="28"/>
              </w:rPr>
              <w:t>Filename</w:t>
            </w:r>
          </w:p>
        </w:tc>
        <w:tc>
          <w:tcPr>
            <w:tcW w:w="3213" w:type="dxa"/>
            <w:shd w:val="clear" w:color="auto" w:fill="auto"/>
          </w:tcPr>
          <w:p w14:paraId="4B839597" w14:textId="77777777" w:rsidR="00511D44" w:rsidRDefault="00511D44" w:rsidP="00511D44">
            <w:pPr>
              <w:pStyle w:val="TableContents"/>
              <w:snapToGrid w:val="0"/>
              <w:rPr>
                <w:sz w:val="24"/>
                <w:szCs w:val="28"/>
              </w:rPr>
            </w:pPr>
            <w:r>
              <w:rPr>
                <w:sz w:val="24"/>
                <w:szCs w:val="28"/>
              </w:rPr>
              <w:t>Deletes a file.</w:t>
            </w:r>
          </w:p>
          <w:p w14:paraId="24061A8E" w14:textId="77777777" w:rsidR="00511D44" w:rsidRDefault="00511D44" w:rsidP="00511D44">
            <w:pPr>
              <w:pStyle w:val="TableContents"/>
              <w:snapToGrid w:val="0"/>
            </w:pPr>
          </w:p>
        </w:tc>
      </w:tr>
      <w:tr w:rsidR="00511D44" w14:paraId="10EE74BF" w14:textId="77777777">
        <w:tc>
          <w:tcPr>
            <w:tcW w:w="3212" w:type="dxa"/>
            <w:shd w:val="clear" w:color="auto" w:fill="auto"/>
          </w:tcPr>
          <w:p w14:paraId="356BA508" w14:textId="120E99C0" w:rsidR="00511D44" w:rsidRDefault="00511D44" w:rsidP="00511D44">
            <w:pPr>
              <w:pStyle w:val="TableContents"/>
              <w:snapToGrid w:val="0"/>
            </w:pPr>
            <w:r>
              <w:rPr>
                <w:sz w:val="24"/>
                <w:szCs w:val="28"/>
              </w:rPr>
              <w:t>dir</w:t>
            </w:r>
          </w:p>
        </w:tc>
        <w:tc>
          <w:tcPr>
            <w:tcW w:w="3213" w:type="dxa"/>
            <w:shd w:val="clear" w:color="auto" w:fill="auto"/>
          </w:tcPr>
          <w:p w14:paraId="7DA6F9B2" w14:textId="552D10B3" w:rsidR="00511D44" w:rsidRDefault="00511D44" w:rsidP="00511D44">
            <w:pPr>
              <w:pStyle w:val="TableContents"/>
              <w:snapToGrid w:val="0"/>
            </w:pPr>
            <w:r>
              <w:rPr>
                <w:sz w:val="24"/>
                <w:szCs w:val="28"/>
              </w:rPr>
              <w:t>dir</w:t>
            </w:r>
          </w:p>
        </w:tc>
        <w:tc>
          <w:tcPr>
            <w:tcW w:w="3213" w:type="dxa"/>
            <w:shd w:val="clear" w:color="auto" w:fill="auto"/>
          </w:tcPr>
          <w:p w14:paraId="3CE6747A" w14:textId="77777777" w:rsidR="00511D44" w:rsidRDefault="00511D44" w:rsidP="00511D44">
            <w:pPr>
              <w:pStyle w:val="TableContents"/>
              <w:snapToGrid w:val="0"/>
              <w:rPr>
                <w:sz w:val="24"/>
                <w:szCs w:val="28"/>
              </w:rPr>
            </w:pPr>
            <w:r>
              <w:rPr>
                <w:sz w:val="24"/>
                <w:szCs w:val="28"/>
              </w:rPr>
              <w:t>List Files, if connected.</w:t>
            </w:r>
          </w:p>
          <w:p w14:paraId="09C6210C" w14:textId="77777777" w:rsidR="00511D44" w:rsidRDefault="00511D44" w:rsidP="00511D44">
            <w:pPr>
              <w:pStyle w:val="TableContents"/>
              <w:snapToGrid w:val="0"/>
            </w:pPr>
          </w:p>
        </w:tc>
      </w:tr>
      <w:tr w:rsidR="00511D44" w14:paraId="3127778F" w14:textId="77777777">
        <w:tc>
          <w:tcPr>
            <w:tcW w:w="3212" w:type="dxa"/>
            <w:shd w:val="clear" w:color="auto" w:fill="auto"/>
          </w:tcPr>
          <w:p w14:paraId="27017D62" w14:textId="700F30CD" w:rsidR="00511D44" w:rsidRDefault="00511D44" w:rsidP="00511D44">
            <w:pPr>
              <w:pStyle w:val="TableContents"/>
              <w:snapToGrid w:val="0"/>
            </w:pPr>
            <w:r>
              <w:rPr>
                <w:sz w:val="24"/>
                <w:szCs w:val="28"/>
              </w:rPr>
              <w:t xml:space="preserve">quit </w:t>
            </w:r>
          </w:p>
        </w:tc>
        <w:tc>
          <w:tcPr>
            <w:tcW w:w="3213" w:type="dxa"/>
            <w:shd w:val="clear" w:color="auto" w:fill="auto"/>
          </w:tcPr>
          <w:p w14:paraId="7F33E2B4" w14:textId="11D0296D" w:rsidR="00511D44" w:rsidRDefault="00511D44" w:rsidP="00511D44">
            <w:pPr>
              <w:pStyle w:val="TableContents"/>
              <w:snapToGrid w:val="0"/>
            </w:pPr>
            <w:r>
              <w:rPr>
                <w:sz w:val="24"/>
                <w:szCs w:val="28"/>
              </w:rPr>
              <w:t>quit</w:t>
            </w:r>
          </w:p>
        </w:tc>
        <w:tc>
          <w:tcPr>
            <w:tcW w:w="3213" w:type="dxa"/>
            <w:shd w:val="clear" w:color="auto" w:fill="auto"/>
          </w:tcPr>
          <w:p w14:paraId="16F5C3F5" w14:textId="6ACAF9D4" w:rsidR="00511D44" w:rsidRDefault="00511D44" w:rsidP="00511D44">
            <w:pPr>
              <w:pStyle w:val="TableContents"/>
              <w:snapToGrid w:val="0"/>
              <w:rPr>
                <w:sz w:val="24"/>
                <w:szCs w:val="28"/>
              </w:rPr>
            </w:pPr>
            <w:r>
              <w:rPr>
                <w:sz w:val="24"/>
                <w:szCs w:val="28"/>
              </w:rPr>
              <w:t>Exits from FTP.</w:t>
            </w:r>
          </w:p>
          <w:p w14:paraId="048D05E3" w14:textId="77777777" w:rsidR="00511D44" w:rsidRDefault="00511D44" w:rsidP="00511D44">
            <w:pPr>
              <w:pStyle w:val="TableContents"/>
              <w:snapToGrid w:val="0"/>
            </w:pPr>
          </w:p>
        </w:tc>
      </w:tr>
      <w:tr w:rsidR="00511D44" w14:paraId="5690E4D8" w14:textId="77777777">
        <w:tc>
          <w:tcPr>
            <w:tcW w:w="3212" w:type="dxa"/>
            <w:shd w:val="clear" w:color="auto" w:fill="auto"/>
          </w:tcPr>
          <w:p w14:paraId="5222753A" w14:textId="0922387D" w:rsidR="00511D44" w:rsidRDefault="00511D44" w:rsidP="00511D44">
            <w:pPr>
              <w:pStyle w:val="TableContents"/>
              <w:snapToGrid w:val="0"/>
            </w:pPr>
            <w:r>
              <w:rPr>
                <w:sz w:val="24"/>
                <w:szCs w:val="28"/>
              </w:rPr>
              <w:t>rename</w:t>
            </w:r>
          </w:p>
        </w:tc>
        <w:tc>
          <w:tcPr>
            <w:tcW w:w="3213" w:type="dxa"/>
            <w:shd w:val="clear" w:color="auto" w:fill="auto"/>
          </w:tcPr>
          <w:p w14:paraId="0EF80877" w14:textId="00DDBAE7" w:rsidR="00511D44" w:rsidRDefault="00511D44" w:rsidP="00511D44">
            <w:pPr>
              <w:pStyle w:val="TableContents"/>
              <w:snapToGrid w:val="0"/>
            </w:pPr>
            <w:r>
              <w:rPr>
                <w:sz w:val="24"/>
                <w:szCs w:val="28"/>
              </w:rPr>
              <w:t>rename s</w:t>
            </w:r>
            <w:r w:rsidRPr="0099758F">
              <w:rPr>
                <w:i/>
                <w:iCs/>
                <w:sz w:val="24"/>
                <w:szCs w:val="28"/>
              </w:rPr>
              <w:t>,</w:t>
            </w:r>
            <w:r>
              <w:rPr>
                <w:sz w:val="24"/>
                <w:szCs w:val="28"/>
              </w:rPr>
              <w:t xml:space="preserve"> </w:t>
            </w:r>
            <w:r w:rsidRPr="0099758F">
              <w:rPr>
                <w:i/>
                <w:iCs/>
                <w:sz w:val="24"/>
                <w:szCs w:val="28"/>
              </w:rPr>
              <w:t>oldname</w:t>
            </w:r>
            <w:r>
              <w:rPr>
                <w:sz w:val="24"/>
                <w:szCs w:val="28"/>
              </w:rPr>
              <w:t xml:space="preserve">, </w:t>
            </w:r>
            <w:r w:rsidRPr="0099758F">
              <w:rPr>
                <w:i/>
                <w:iCs/>
                <w:sz w:val="24"/>
                <w:szCs w:val="28"/>
              </w:rPr>
              <w:t>newname</w:t>
            </w:r>
          </w:p>
        </w:tc>
        <w:tc>
          <w:tcPr>
            <w:tcW w:w="3213" w:type="dxa"/>
            <w:shd w:val="clear" w:color="auto" w:fill="auto"/>
          </w:tcPr>
          <w:p w14:paraId="15095EB9" w14:textId="77777777" w:rsidR="00511D44" w:rsidRDefault="00511D44" w:rsidP="00511D44">
            <w:pPr>
              <w:pStyle w:val="TableContents"/>
              <w:snapToGrid w:val="0"/>
              <w:rPr>
                <w:sz w:val="24"/>
                <w:szCs w:val="28"/>
              </w:rPr>
            </w:pPr>
            <w:r>
              <w:rPr>
                <w:sz w:val="24"/>
                <w:szCs w:val="28"/>
              </w:rPr>
              <w:t>Renames a file.</w:t>
            </w:r>
          </w:p>
          <w:p w14:paraId="0C1498ED" w14:textId="77777777" w:rsidR="00511D44" w:rsidRDefault="00511D44" w:rsidP="00511D44">
            <w:pPr>
              <w:pStyle w:val="TableContents"/>
              <w:snapToGrid w:val="0"/>
              <w:rPr>
                <w:sz w:val="24"/>
                <w:szCs w:val="28"/>
              </w:rPr>
            </w:pPr>
          </w:p>
          <w:p w14:paraId="3EDD6D6D" w14:textId="77777777" w:rsidR="00511D44" w:rsidRDefault="00511D44" w:rsidP="00511D44">
            <w:pPr>
              <w:pStyle w:val="TableContents"/>
              <w:snapToGrid w:val="0"/>
              <w:rPr>
                <w:sz w:val="24"/>
                <w:szCs w:val="28"/>
              </w:rPr>
            </w:pPr>
          </w:p>
          <w:p w14:paraId="6F508186" w14:textId="77777777" w:rsidR="00511D44" w:rsidRDefault="00511D44" w:rsidP="00511D44">
            <w:pPr>
              <w:pStyle w:val="TableContents"/>
              <w:snapToGrid w:val="0"/>
              <w:rPr>
                <w:sz w:val="24"/>
                <w:szCs w:val="28"/>
              </w:rPr>
            </w:pPr>
          </w:p>
          <w:p w14:paraId="72E824EB" w14:textId="77777777" w:rsidR="00511D44" w:rsidRDefault="00511D44" w:rsidP="00511D44">
            <w:pPr>
              <w:pStyle w:val="TableContents"/>
              <w:snapToGrid w:val="0"/>
              <w:rPr>
                <w:sz w:val="24"/>
                <w:szCs w:val="28"/>
              </w:rPr>
            </w:pPr>
          </w:p>
          <w:p w14:paraId="5C698144" w14:textId="7E85ED28" w:rsidR="00511D44" w:rsidRDefault="00511D44" w:rsidP="00511D44">
            <w:pPr>
              <w:pStyle w:val="TableContents"/>
              <w:snapToGrid w:val="0"/>
            </w:pPr>
          </w:p>
        </w:tc>
      </w:tr>
    </w:tbl>
    <w:p w14:paraId="0A53676F" w14:textId="146083E2" w:rsidR="00CF5F4C" w:rsidRPr="004C20D9" w:rsidRDefault="00C60F22" w:rsidP="004C20D9">
      <w:pPr>
        <w:widowControl w:val="0"/>
        <w:tabs>
          <w:tab w:val="center" w:pos="4819"/>
        </w:tabs>
      </w:pPr>
      <w:r>
        <w:rPr>
          <w:rFonts w:ascii="DejaVu Serif" w:hAnsi="DejaVu Serif" w:cs="DejaVu Serif"/>
          <w:b/>
          <w:bCs/>
          <w:sz w:val="20"/>
          <w:szCs w:val="20"/>
        </w:rPr>
        <w:t>NOTE</w:t>
      </w:r>
      <w:r>
        <w:rPr>
          <w:rFonts w:ascii="DejaVu Serif" w:hAnsi="DejaVu Serif" w:cs="DejaVu Serif"/>
          <w:sz w:val="20"/>
          <w:szCs w:val="20"/>
        </w:rPr>
        <w:t>: the above commands are only for MS FTP client implementation. What about Linux / Unix FTP clients. Can you check from the internet FTP commands for Linux.</w:t>
      </w:r>
    </w:p>
    <w:p w14:paraId="3CB3B543" w14:textId="77777777" w:rsidR="00CF5F4C" w:rsidRDefault="00CF5F4C">
      <w:pPr>
        <w:widowControl w:val="0"/>
        <w:rPr>
          <w:rFonts w:ascii="DejaVu Serif" w:hAnsi="DejaVu Serif" w:cs="DejaVu Serif"/>
          <w:sz w:val="22"/>
          <w:szCs w:val="22"/>
        </w:rPr>
      </w:pPr>
    </w:p>
    <w:p w14:paraId="25DE8D70" w14:textId="77777777" w:rsidR="00E95832" w:rsidRDefault="00E95832">
      <w:pPr>
        <w:widowControl w:val="0"/>
        <w:rPr>
          <w:rFonts w:ascii="DejaVu Serif" w:hAnsi="DejaVu Serif" w:cs="DejaVu Serif"/>
          <w:sz w:val="22"/>
          <w:szCs w:val="22"/>
        </w:rPr>
      </w:pPr>
    </w:p>
    <w:p w14:paraId="2E065998" w14:textId="77777777" w:rsidR="00E95832" w:rsidRPr="00275D24" w:rsidRDefault="00E95832" w:rsidP="00E95832">
      <w:pPr>
        <w:widowControl w:val="0"/>
        <w:rPr>
          <w:rFonts w:ascii="DejaVu Serif" w:hAnsi="DejaVu Serif" w:cs="DejaVu Serif"/>
          <w:sz w:val="26"/>
          <w:szCs w:val="26"/>
        </w:rPr>
      </w:pPr>
      <w:r>
        <w:rPr>
          <w:rFonts w:ascii="DejaVu Serif" w:hAnsi="DejaVu Serif" w:cs="DejaVu Serif"/>
          <w:sz w:val="26"/>
          <w:szCs w:val="26"/>
        </w:rPr>
        <w:t xml:space="preserve">For Linux all the commands are almost same except for few ones. </w:t>
      </w:r>
    </w:p>
    <w:p w14:paraId="149EE00F" w14:textId="77777777" w:rsidR="00E95832" w:rsidRDefault="00E95832">
      <w:pPr>
        <w:widowControl w:val="0"/>
        <w:rPr>
          <w:rFonts w:ascii="DejaVu Serif" w:hAnsi="DejaVu Serif" w:cs="DejaVu Serif"/>
          <w:sz w:val="22"/>
          <w:szCs w:val="22"/>
        </w:rPr>
      </w:pPr>
    </w:p>
    <w:p w14:paraId="553D9E0F" w14:textId="1D888206" w:rsidR="00CF5F4C" w:rsidRDefault="00C60F22" w:rsidP="004C20D9">
      <w:pPr>
        <w:pStyle w:val="ListParagraph"/>
        <w:widowControl w:val="0"/>
        <w:numPr>
          <w:ilvl w:val="0"/>
          <w:numId w:val="9"/>
        </w:numPr>
      </w:pPr>
      <w:r w:rsidRPr="004C20D9">
        <w:rPr>
          <w:rFonts w:ascii="DejaVu Serif" w:hAnsi="DejaVu Serif" w:cs="DejaVu Serif"/>
          <w:sz w:val="20"/>
          <w:szCs w:val="20"/>
        </w:rPr>
        <w:t>Activity ends here.</w:t>
      </w:r>
    </w:p>
    <w:p w14:paraId="37E593AB" w14:textId="77777777" w:rsidR="00CF5F4C" w:rsidRDefault="00CF5F4C">
      <w:pPr>
        <w:widowControl w:val="0"/>
        <w:rPr>
          <w:rFonts w:ascii="DejaVu Serif" w:hAnsi="DejaVu Serif" w:cs="DejaVu Serif"/>
        </w:rPr>
      </w:pPr>
    </w:p>
    <w:p w14:paraId="7D5EE860" w14:textId="77777777" w:rsidR="00CF5F4C" w:rsidRDefault="00C60F22">
      <w:pPr>
        <w:pStyle w:val="Heading2"/>
        <w:pageBreakBefore/>
      </w:pPr>
      <w:r>
        <w:lastRenderedPageBreak/>
        <w:t>Activity B:</w:t>
      </w:r>
    </w:p>
    <w:p w14:paraId="3D05A23C" w14:textId="77777777" w:rsidR="00CF5F4C" w:rsidRDefault="00C60F22">
      <w:pPr>
        <w:pStyle w:val="BodyText"/>
        <w:jc w:val="left"/>
      </w:pPr>
      <w:r>
        <w:rPr>
          <w:color w:val="000000"/>
        </w:rPr>
        <w:t>To study the electronic mail transfer mechanism. Obviously, servers need to be configured for Email as well.</w:t>
      </w:r>
    </w:p>
    <w:p w14:paraId="1C2DBF46" w14:textId="77777777" w:rsidR="00CF5F4C" w:rsidRDefault="00C60F22">
      <w:pPr>
        <w:pStyle w:val="BodyText"/>
        <w:numPr>
          <w:ilvl w:val="0"/>
          <w:numId w:val="13"/>
        </w:numPr>
        <w:jc w:val="left"/>
      </w:pPr>
      <w:r>
        <w:rPr>
          <w:color w:val="000000"/>
        </w:rPr>
        <w:t>Build a topology of 3 PCs connected with two servers. Name the two servers as an Email Server and a DNS Server.</w:t>
      </w:r>
    </w:p>
    <w:p w14:paraId="220FB45A" w14:textId="77777777" w:rsidR="00CF5F4C" w:rsidRDefault="00CF5F4C">
      <w:pPr>
        <w:pStyle w:val="BodyText"/>
        <w:jc w:val="center"/>
        <w:rPr>
          <w:color w:val="000000"/>
        </w:rPr>
      </w:pPr>
    </w:p>
    <w:p w14:paraId="4F86A4F4" w14:textId="7848B710" w:rsidR="00CF5F4C" w:rsidRDefault="00C60F22">
      <w:pPr>
        <w:pStyle w:val="BodyText"/>
        <w:rPr>
          <w:color w:val="000000"/>
          <w:sz w:val="22"/>
          <w:szCs w:val="22"/>
        </w:rPr>
      </w:pPr>
      <w:r>
        <w:rPr>
          <w:noProof/>
        </w:rPr>
        <w:drawing>
          <wp:anchor distT="0" distB="0" distL="0" distR="0" simplePos="0" relativeHeight="251655168" behindDoc="0" locked="0" layoutInCell="1" allowOverlap="1" wp14:anchorId="5BCEFA96" wp14:editId="196950AD">
            <wp:simplePos x="0" y="0"/>
            <wp:positionH relativeFrom="column">
              <wp:align>center</wp:align>
            </wp:positionH>
            <wp:positionV relativeFrom="paragraph">
              <wp:align>top</wp:align>
            </wp:positionV>
            <wp:extent cx="4951095" cy="3741420"/>
            <wp:effectExtent l="0" t="0" r="0" b="0"/>
            <wp:wrapSquare wrapText="larges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24" t="-34" r="-24" b="-34"/>
                    <a:stretch>
                      <a:fillRect/>
                    </a:stretch>
                  </pic:blipFill>
                  <pic:spPr bwMode="auto">
                    <a:xfrm>
                      <a:off x="0" y="0"/>
                      <a:ext cx="4951095" cy="37414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B7310AF" w14:textId="77777777" w:rsidR="00CF5F4C" w:rsidRDefault="00CF5F4C">
      <w:pPr>
        <w:pStyle w:val="BodyText"/>
        <w:rPr>
          <w:color w:val="000000"/>
          <w:sz w:val="22"/>
          <w:szCs w:val="22"/>
        </w:rPr>
      </w:pPr>
    </w:p>
    <w:p w14:paraId="085406EF" w14:textId="77777777" w:rsidR="00CF5F4C" w:rsidRDefault="00CF5F4C">
      <w:pPr>
        <w:pStyle w:val="BodyText"/>
        <w:rPr>
          <w:color w:val="000000"/>
          <w:sz w:val="22"/>
          <w:szCs w:val="22"/>
        </w:rPr>
      </w:pPr>
    </w:p>
    <w:p w14:paraId="1A9AADF5" w14:textId="77777777" w:rsidR="00CF5F4C" w:rsidRDefault="00CF5F4C">
      <w:pPr>
        <w:pStyle w:val="BodyText"/>
        <w:rPr>
          <w:color w:val="000000"/>
          <w:sz w:val="22"/>
          <w:szCs w:val="22"/>
        </w:rPr>
      </w:pPr>
    </w:p>
    <w:p w14:paraId="3B104D25" w14:textId="77777777" w:rsidR="00CF5F4C" w:rsidRDefault="00CF5F4C">
      <w:pPr>
        <w:pStyle w:val="BodyText"/>
        <w:rPr>
          <w:color w:val="000000"/>
          <w:sz w:val="22"/>
          <w:szCs w:val="22"/>
        </w:rPr>
      </w:pPr>
    </w:p>
    <w:p w14:paraId="7B6C66AB" w14:textId="77777777" w:rsidR="00CF5F4C" w:rsidRDefault="00CF5F4C">
      <w:pPr>
        <w:pStyle w:val="BodyText"/>
        <w:rPr>
          <w:color w:val="000000"/>
          <w:sz w:val="22"/>
          <w:szCs w:val="22"/>
        </w:rPr>
      </w:pPr>
    </w:p>
    <w:p w14:paraId="08ABB359" w14:textId="77777777" w:rsidR="00CF5F4C" w:rsidRDefault="00CF5F4C">
      <w:pPr>
        <w:pStyle w:val="BodyText"/>
        <w:rPr>
          <w:color w:val="000000"/>
          <w:sz w:val="22"/>
          <w:szCs w:val="22"/>
        </w:rPr>
      </w:pPr>
    </w:p>
    <w:p w14:paraId="3E0C0F4F" w14:textId="77777777" w:rsidR="00CF5F4C" w:rsidRDefault="00CF5F4C">
      <w:pPr>
        <w:pStyle w:val="BodyText"/>
        <w:rPr>
          <w:color w:val="000000"/>
          <w:sz w:val="22"/>
          <w:szCs w:val="22"/>
        </w:rPr>
      </w:pPr>
    </w:p>
    <w:p w14:paraId="6FB42974" w14:textId="77777777" w:rsidR="00CF5F4C" w:rsidRDefault="00CF5F4C">
      <w:pPr>
        <w:pStyle w:val="BodyText"/>
        <w:rPr>
          <w:color w:val="000000"/>
          <w:sz w:val="22"/>
          <w:szCs w:val="22"/>
        </w:rPr>
      </w:pPr>
    </w:p>
    <w:p w14:paraId="6DA74C96" w14:textId="77777777" w:rsidR="00CF5F4C" w:rsidRDefault="00CF5F4C">
      <w:pPr>
        <w:pStyle w:val="BodyText"/>
        <w:rPr>
          <w:color w:val="000000"/>
          <w:sz w:val="22"/>
          <w:szCs w:val="22"/>
        </w:rPr>
      </w:pPr>
    </w:p>
    <w:p w14:paraId="463203AA" w14:textId="77777777" w:rsidR="00CF5F4C" w:rsidRDefault="00CF5F4C">
      <w:pPr>
        <w:pStyle w:val="BodyText"/>
        <w:rPr>
          <w:color w:val="000000"/>
          <w:sz w:val="22"/>
          <w:szCs w:val="22"/>
        </w:rPr>
      </w:pPr>
    </w:p>
    <w:p w14:paraId="07C35D43" w14:textId="77777777" w:rsidR="00CF5F4C" w:rsidRDefault="00CF5F4C">
      <w:pPr>
        <w:pStyle w:val="BodyText"/>
        <w:rPr>
          <w:color w:val="000000"/>
          <w:sz w:val="22"/>
          <w:szCs w:val="22"/>
        </w:rPr>
      </w:pPr>
    </w:p>
    <w:p w14:paraId="6CDD9845" w14:textId="77777777" w:rsidR="00CF5F4C" w:rsidRDefault="00CF5F4C">
      <w:pPr>
        <w:pStyle w:val="BodyText"/>
        <w:rPr>
          <w:color w:val="000000"/>
          <w:sz w:val="22"/>
          <w:szCs w:val="22"/>
        </w:rPr>
      </w:pPr>
    </w:p>
    <w:p w14:paraId="0C279378" w14:textId="77777777" w:rsidR="00CF5F4C" w:rsidRDefault="00CF5F4C">
      <w:pPr>
        <w:pStyle w:val="BodyText"/>
        <w:rPr>
          <w:color w:val="000000"/>
          <w:sz w:val="22"/>
          <w:szCs w:val="22"/>
        </w:rPr>
      </w:pPr>
    </w:p>
    <w:p w14:paraId="65511492" w14:textId="77777777" w:rsidR="00CF5F4C" w:rsidRDefault="00CF5F4C">
      <w:pPr>
        <w:pStyle w:val="BodyText"/>
        <w:rPr>
          <w:color w:val="000000"/>
          <w:sz w:val="22"/>
          <w:szCs w:val="22"/>
        </w:rPr>
      </w:pPr>
    </w:p>
    <w:p w14:paraId="728F04CB" w14:textId="77777777" w:rsidR="00CF5F4C" w:rsidRDefault="00CF5F4C">
      <w:pPr>
        <w:pStyle w:val="BodyText"/>
        <w:rPr>
          <w:color w:val="000000"/>
          <w:sz w:val="22"/>
          <w:szCs w:val="22"/>
        </w:rPr>
      </w:pPr>
    </w:p>
    <w:p w14:paraId="73B7E531" w14:textId="77777777" w:rsidR="00CF5F4C" w:rsidRDefault="00C60F22">
      <w:pPr>
        <w:pStyle w:val="BodyText"/>
        <w:jc w:val="center"/>
      </w:pPr>
      <w:r>
        <w:rPr>
          <w:color w:val="000000"/>
          <w:sz w:val="18"/>
          <w:szCs w:val="18"/>
        </w:rPr>
        <w:t>Figure 2: Email server topology in LAN Networks</w:t>
      </w:r>
    </w:p>
    <w:p w14:paraId="70E075F8" w14:textId="417856FC" w:rsidR="00CF5F4C" w:rsidRDefault="00C60F22">
      <w:pPr>
        <w:pStyle w:val="BodyText"/>
        <w:numPr>
          <w:ilvl w:val="0"/>
          <w:numId w:val="14"/>
        </w:numPr>
      </w:pPr>
      <w:r>
        <w:rPr>
          <w:color w:val="000000"/>
        </w:rPr>
        <w:t xml:space="preserve">Assign the Ip </w:t>
      </w:r>
      <w:r w:rsidR="00397284">
        <w:rPr>
          <w:color w:val="000000"/>
        </w:rPr>
        <w:t>addresses,</w:t>
      </w:r>
      <w:r>
        <w:rPr>
          <w:color w:val="000000"/>
        </w:rPr>
        <w:t xml:space="preserve"> and labels as given in the table below.</w:t>
      </w:r>
    </w:p>
    <w:tbl>
      <w:tblPr>
        <w:tblW w:w="0" w:type="auto"/>
        <w:tblLayout w:type="fixed"/>
        <w:tblCellMar>
          <w:left w:w="0" w:type="dxa"/>
          <w:right w:w="0" w:type="dxa"/>
        </w:tblCellMar>
        <w:tblLook w:val="0000" w:firstRow="0" w:lastRow="0" w:firstColumn="0" w:lastColumn="0" w:noHBand="0" w:noVBand="0"/>
      </w:tblPr>
      <w:tblGrid>
        <w:gridCol w:w="4818"/>
        <w:gridCol w:w="4820"/>
      </w:tblGrid>
      <w:tr w:rsidR="00CF5F4C" w14:paraId="15FD66F5" w14:textId="77777777">
        <w:tc>
          <w:tcPr>
            <w:tcW w:w="4818" w:type="dxa"/>
            <w:shd w:val="clear" w:color="auto" w:fill="auto"/>
          </w:tcPr>
          <w:p w14:paraId="6E1A9DF5" w14:textId="77777777" w:rsidR="00CF5F4C" w:rsidRDefault="00C60F22">
            <w:pPr>
              <w:pStyle w:val="TableContents"/>
              <w:spacing w:before="99" w:after="99"/>
              <w:jc w:val="center"/>
            </w:pPr>
            <w:r>
              <w:rPr>
                <w:b/>
                <w:bCs/>
                <w:szCs w:val="20"/>
              </w:rPr>
              <w:t>Labels</w:t>
            </w:r>
          </w:p>
        </w:tc>
        <w:tc>
          <w:tcPr>
            <w:tcW w:w="4820" w:type="dxa"/>
            <w:shd w:val="clear" w:color="auto" w:fill="auto"/>
          </w:tcPr>
          <w:p w14:paraId="0E2AAB61" w14:textId="77777777" w:rsidR="00CF5F4C" w:rsidRDefault="00C60F22">
            <w:pPr>
              <w:pStyle w:val="TableContents"/>
              <w:spacing w:before="99" w:after="99"/>
              <w:jc w:val="center"/>
            </w:pPr>
            <w:r>
              <w:rPr>
                <w:b/>
                <w:bCs/>
                <w:szCs w:val="20"/>
              </w:rPr>
              <w:t>Ip Addresses</w:t>
            </w:r>
          </w:p>
        </w:tc>
      </w:tr>
      <w:tr w:rsidR="00CF5F4C" w14:paraId="4E52FC97" w14:textId="77777777">
        <w:tc>
          <w:tcPr>
            <w:tcW w:w="4818" w:type="dxa"/>
            <w:shd w:val="clear" w:color="auto" w:fill="auto"/>
          </w:tcPr>
          <w:p w14:paraId="356379C1" w14:textId="77777777" w:rsidR="00CF5F4C" w:rsidRDefault="00C60F22">
            <w:pPr>
              <w:pStyle w:val="TableContents"/>
              <w:spacing w:before="99" w:after="99"/>
              <w:jc w:val="center"/>
            </w:pPr>
            <w:r>
              <w:rPr>
                <w:szCs w:val="20"/>
              </w:rPr>
              <w:t>PC0</w:t>
            </w:r>
          </w:p>
        </w:tc>
        <w:tc>
          <w:tcPr>
            <w:tcW w:w="4820" w:type="dxa"/>
            <w:shd w:val="clear" w:color="auto" w:fill="auto"/>
          </w:tcPr>
          <w:p w14:paraId="4442B628" w14:textId="77777777" w:rsidR="00CF5F4C" w:rsidRDefault="00C60F22">
            <w:pPr>
              <w:pStyle w:val="TableContents"/>
              <w:spacing w:before="99" w:after="99"/>
              <w:jc w:val="center"/>
            </w:pPr>
            <w:r>
              <w:rPr>
                <w:szCs w:val="20"/>
              </w:rPr>
              <w:t>192.168.1.3</w:t>
            </w:r>
          </w:p>
        </w:tc>
      </w:tr>
      <w:tr w:rsidR="00CF5F4C" w14:paraId="44514449" w14:textId="77777777">
        <w:tc>
          <w:tcPr>
            <w:tcW w:w="4818" w:type="dxa"/>
            <w:shd w:val="clear" w:color="auto" w:fill="auto"/>
          </w:tcPr>
          <w:p w14:paraId="60B10173" w14:textId="77777777" w:rsidR="00CF5F4C" w:rsidRDefault="00C60F22">
            <w:pPr>
              <w:pStyle w:val="TableContents"/>
              <w:spacing w:before="99" w:after="99"/>
              <w:jc w:val="center"/>
            </w:pPr>
            <w:r>
              <w:rPr>
                <w:szCs w:val="20"/>
              </w:rPr>
              <w:t>PC1</w:t>
            </w:r>
          </w:p>
        </w:tc>
        <w:tc>
          <w:tcPr>
            <w:tcW w:w="4820" w:type="dxa"/>
            <w:shd w:val="clear" w:color="auto" w:fill="auto"/>
          </w:tcPr>
          <w:p w14:paraId="01917565" w14:textId="77777777" w:rsidR="00CF5F4C" w:rsidRDefault="00C60F22">
            <w:pPr>
              <w:pStyle w:val="TableContents"/>
              <w:spacing w:before="99" w:after="99"/>
              <w:jc w:val="center"/>
            </w:pPr>
            <w:r>
              <w:rPr>
                <w:szCs w:val="20"/>
              </w:rPr>
              <w:t>192.168.1.4</w:t>
            </w:r>
          </w:p>
        </w:tc>
      </w:tr>
      <w:tr w:rsidR="00CF5F4C" w14:paraId="56E760B4" w14:textId="77777777">
        <w:tc>
          <w:tcPr>
            <w:tcW w:w="4818" w:type="dxa"/>
            <w:shd w:val="clear" w:color="auto" w:fill="auto"/>
          </w:tcPr>
          <w:p w14:paraId="7CB57EE1" w14:textId="77777777" w:rsidR="00CF5F4C" w:rsidRDefault="00C60F22">
            <w:pPr>
              <w:pStyle w:val="TableContents"/>
              <w:spacing w:before="99" w:after="99"/>
              <w:jc w:val="center"/>
            </w:pPr>
            <w:r>
              <w:rPr>
                <w:szCs w:val="20"/>
              </w:rPr>
              <w:t>PC2</w:t>
            </w:r>
          </w:p>
        </w:tc>
        <w:tc>
          <w:tcPr>
            <w:tcW w:w="4820" w:type="dxa"/>
            <w:shd w:val="clear" w:color="auto" w:fill="auto"/>
          </w:tcPr>
          <w:p w14:paraId="59D18BA7" w14:textId="77777777" w:rsidR="00CF5F4C" w:rsidRDefault="00C60F22">
            <w:pPr>
              <w:pStyle w:val="TableContents"/>
              <w:spacing w:before="99" w:after="99"/>
              <w:jc w:val="center"/>
            </w:pPr>
            <w:r>
              <w:rPr>
                <w:szCs w:val="20"/>
              </w:rPr>
              <w:t>192.168.1.6</w:t>
            </w:r>
          </w:p>
        </w:tc>
      </w:tr>
      <w:tr w:rsidR="00CF5F4C" w14:paraId="503AAC62" w14:textId="77777777">
        <w:tc>
          <w:tcPr>
            <w:tcW w:w="4818" w:type="dxa"/>
            <w:shd w:val="clear" w:color="auto" w:fill="auto"/>
          </w:tcPr>
          <w:p w14:paraId="0575CDD5" w14:textId="77777777" w:rsidR="00CF5F4C" w:rsidRDefault="00C60F22">
            <w:pPr>
              <w:pStyle w:val="TableContents"/>
              <w:spacing w:before="99" w:after="99"/>
              <w:jc w:val="center"/>
            </w:pPr>
            <w:r>
              <w:rPr>
                <w:szCs w:val="20"/>
              </w:rPr>
              <w:t>DNS-Server</w:t>
            </w:r>
          </w:p>
        </w:tc>
        <w:tc>
          <w:tcPr>
            <w:tcW w:w="4820" w:type="dxa"/>
            <w:shd w:val="clear" w:color="auto" w:fill="auto"/>
          </w:tcPr>
          <w:p w14:paraId="13662233" w14:textId="77777777" w:rsidR="00CF5F4C" w:rsidRDefault="00C60F22">
            <w:pPr>
              <w:pStyle w:val="TableContents"/>
              <w:spacing w:before="99" w:after="99"/>
              <w:jc w:val="center"/>
            </w:pPr>
            <w:r>
              <w:rPr>
                <w:szCs w:val="20"/>
              </w:rPr>
              <w:t>192.168.1.5</w:t>
            </w:r>
          </w:p>
        </w:tc>
      </w:tr>
      <w:tr w:rsidR="00CF5F4C" w14:paraId="0DDAFE91" w14:textId="77777777">
        <w:tc>
          <w:tcPr>
            <w:tcW w:w="4818" w:type="dxa"/>
            <w:shd w:val="clear" w:color="auto" w:fill="auto"/>
          </w:tcPr>
          <w:p w14:paraId="75F40BBB" w14:textId="77777777" w:rsidR="00CF5F4C" w:rsidRDefault="00C60F22">
            <w:pPr>
              <w:pStyle w:val="TableContents"/>
              <w:spacing w:before="99" w:after="99"/>
              <w:jc w:val="center"/>
            </w:pPr>
            <w:r>
              <w:rPr>
                <w:szCs w:val="20"/>
              </w:rPr>
              <w:t>Email-Server</w:t>
            </w:r>
          </w:p>
        </w:tc>
        <w:tc>
          <w:tcPr>
            <w:tcW w:w="4820" w:type="dxa"/>
            <w:shd w:val="clear" w:color="auto" w:fill="auto"/>
          </w:tcPr>
          <w:p w14:paraId="2E7306DC" w14:textId="77777777" w:rsidR="00CF5F4C" w:rsidRDefault="00C60F22">
            <w:pPr>
              <w:pStyle w:val="TableContents"/>
              <w:spacing w:before="99" w:after="99"/>
              <w:jc w:val="center"/>
            </w:pPr>
            <w:r>
              <w:rPr>
                <w:szCs w:val="20"/>
              </w:rPr>
              <w:t>192.168.1.2</w:t>
            </w:r>
          </w:p>
        </w:tc>
      </w:tr>
    </w:tbl>
    <w:p w14:paraId="2564AF95" w14:textId="77777777" w:rsidR="00CF5F4C" w:rsidRDefault="00CF5F4C">
      <w:pPr>
        <w:pStyle w:val="BodyText"/>
        <w:jc w:val="center"/>
        <w:rPr>
          <w:color w:val="000000"/>
        </w:rPr>
      </w:pPr>
    </w:p>
    <w:p w14:paraId="22B0B5BB" w14:textId="357A0EA9" w:rsidR="00CF5F4C" w:rsidRDefault="00397284">
      <w:pPr>
        <w:pStyle w:val="BodyText"/>
        <w:numPr>
          <w:ilvl w:val="0"/>
          <w:numId w:val="14"/>
        </w:numPr>
      </w:pPr>
      <w:r>
        <w:rPr>
          <w:color w:val="000000"/>
        </w:rPr>
        <w:t>Let’s</w:t>
      </w:r>
      <w:r w:rsidR="00C60F22">
        <w:rPr>
          <w:color w:val="000000"/>
        </w:rPr>
        <w:t xml:space="preserve"> configure an email service, with the domain name </w:t>
      </w:r>
      <w:r>
        <w:rPr>
          <w:b/>
          <w:bCs/>
          <w:color w:val="000000"/>
        </w:rPr>
        <w:t xml:space="preserve">email.com, </w:t>
      </w:r>
      <w:r>
        <w:rPr>
          <w:color w:val="000000"/>
        </w:rPr>
        <w:t>using</w:t>
      </w:r>
      <w:r w:rsidR="00C60F22">
        <w:rPr>
          <w:color w:val="000000"/>
        </w:rPr>
        <w:t xml:space="preserve"> the SMTP and POP3 protocol for outgoing and incoming email. Email addresses need to be assigned to the respective clients namely, </w:t>
      </w:r>
      <w:r w:rsidR="00C60F22">
        <w:rPr>
          <w:color w:val="000000"/>
        </w:rPr>
        <w:lastRenderedPageBreak/>
        <w:t>Ibrahim, Taha. We begin by setting up the email clients on the hosts, and then configure the server in the following steps.</w:t>
      </w:r>
    </w:p>
    <w:tbl>
      <w:tblPr>
        <w:tblW w:w="0" w:type="auto"/>
        <w:tblLayout w:type="fixed"/>
        <w:tblCellMar>
          <w:left w:w="0" w:type="dxa"/>
          <w:right w:w="0" w:type="dxa"/>
        </w:tblCellMar>
        <w:tblLook w:val="0000" w:firstRow="0" w:lastRow="0" w:firstColumn="0" w:lastColumn="0" w:noHBand="0" w:noVBand="0"/>
      </w:tblPr>
      <w:tblGrid>
        <w:gridCol w:w="1927"/>
        <w:gridCol w:w="1928"/>
        <w:gridCol w:w="1927"/>
        <w:gridCol w:w="1928"/>
        <w:gridCol w:w="1928"/>
      </w:tblGrid>
      <w:tr w:rsidR="00CF5F4C" w14:paraId="71DB197F" w14:textId="77777777">
        <w:tc>
          <w:tcPr>
            <w:tcW w:w="1927" w:type="dxa"/>
            <w:shd w:val="clear" w:color="auto" w:fill="auto"/>
          </w:tcPr>
          <w:p w14:paraId="70388F29" w14:textId="77777777" w:rsidR="00CF5F4C" w:rsidRDefault="00C60F22">
            <w:pPr>
              <w:pStyle w:val="TableContents"/>
            </w:pPr>
            <w:r>
              <w:rPr>
                <w:b/>
                <w:bCs/>
              </w:rPr>
              <w:t>User</w:t>
            </w:r>
          </w:p>
        </w:tc>
        <w:tc>
          <w:tcPr>
            <w:tcW w:w="1928" w:type="dxa"/>
            <w:shd w:val="clear" w:color="auto" w:fill="auto"/>
          </w:tcPr>
          <w:p w14:paraId="44D91BFE" w14:textId="77777777" w:rsidR="00CF5F4C" w:rsidRDefault="00C60F22">
            <w:pPr>
              <w:pStyle w:val="TableContents"/>
            </w:pPr>
            <w:r>
              <w:rPr>
                <w:b/>
                <w:bCs/>
              </w:rPr>
              <w:t>Email address</w:t>
            </w:r>
          </w:p>
        </w:tc>
        <w:tc>
          <w:tcPr>
            <w:tcW w:w="1927" w:type="dxa"/>
            <w:shd w:val="clear" w:color="auto" w:fill="auto"/>
          </w:tcPr>
          <w:p w14:paraId="5813C21A" w14:textId="77777777" w:rsidR="00CF5F4C" w:rsidRDefault="00C60F22">
            <w:pPr>
              <w:pStyle w:val="TableContents"/>
            </w:pPr>
            <w:r>
              <w:rPr>
                <w:b/>
                <w:bCs/>
              </w:rPr>
              <w:t>User Name</w:t>
            </w:r>
          </w:p>
        </w:tc>
        <w:tc>
          <w:tcPr>
            <w:tcW w:w="1928" w:type="dxa"/>
            <w:shd w:val="clear" w:color="auto" w:fill="auto"/>
          </w:tcPr>
          <w:p w14:paraId="090A4FB1" w14:textId="77777777" w:rsidR="00CF5F4C" w:rsidRDefault="00C60F22">
            <w:pPr>
              <w:pStyle w:val="TableContents"/>
            </w:pPr>
            <w:r>
              <w:rPr>
                <w:b/>
                <w:bCs/>
              </w:rPr>
              <w:t>User Password</w:t>
            </w:r>
          </w:p>
        </w:tc>
        <w:tc>
          <w:tcPr>
            <w:tcW w:w="1928" w:type="dxa"/>
            <w:shd w:val="clear" w:color="auto" w:fill="auto"/>
          </w:tcPr>
          <w:p w14:paraId="6B9FF085" w14:textId="77777777" w:rsidR="00CF5F4C" w:rsidRDefault="00C60F22">
            <w:pPr>
              <w:pStyle w:val="TableContents"/>
            </w:pPr>
            <w:r>
              <w:rPr>
                <w:b/>
                <w:bCs/>
              </w:rPr>
              <w:t>Domain</w:t>
            </w:r>
          </w:p>
        </w:tc>
      </w:tr>
      <w:tr w:rsidR="00CF5F4C" w14:paraId="010F68C2" w14:textId="77777777">
        <w:tc>
          <w:tcPr>
            <w:tcW w:w="1927" w:type="dxa"/>
            <w:shd w:val="clear" w:color="auto" w:fill="auto"/>
          </w:tcPr>
          <w:p w14:paraId="7D6E0EA6" w14:textId="77777777" w:rsidR="00CF5F4C" w:rsidRDefault="00C60F22">
            <w:pPr>
              <w:pStyle w:val="TableContents"/>
            </w:pPr>
            <w:r>
              <w:t>Ibrahim</w:t>
            </w:r>
          </w:p>
        </w:tc>
        <w:tc>
          <w:tcPr>
            <w:tcW w:w="1928" w:type="dxa"/>
            <w:shd w:val="clear" w:color="auto" w:fill="auto"/>
          </w:tcPr>
          <w:p w14:paraId="0234FDB4" w14:textId="77777777" w:rsidR="00CF5F4C" w:rsidRDefault="00000000">
            <w:pPr>
              <w:pStyle w:val="TableContents"/>
            </w:pPr>
            <w:hyperlink r:id="rId17" w:history="1">
              <w:r w:rsidR="00C60F22">
                <w:rPr>
                  <w:rStyle w:val="Hyperlink"/>
                </w:rPr>
                <w:t>ibrahim@email.com</w:t>
              </w:r>
            </w:hyperlink>
          </w:p>
        </w:tc>
        <w:tc>
          <w:tcPr>
            <w:tcW w:w="1927" w:type="dxa"/>
            <w:shd w:val="clear" w:color="auto" w:fill="auto"/>
          </w:tcPr>
          <w:p w14:paraId="45F59E8F" w14:textId="77777777" w:rsidR="00CF5F4C" w:rsidRDefault="00C60F22">
            <w:pPr>
              <w:pStyle w:val="TableContents"/>
            </w:pPr>
            <w:r>
              <w:t>Ibrahim</w:t>
            </w:r>
          </w:p>
        </w:tc>
        <w:tc>
          <w:tcPr>
            <w:tcW w:w="1928" w:type="dxa"/>
            <w:shd w:val="clear" w:color="auto" w:fill="auto"/>
          </w:tcPr>
          <w:p w14:paraId="7AD0A851" w14:textId="77777777" w:rsidR="00CF5F4C" w:rsidRDefault="00C60F22">
            <w:pPr>
              <w:pStyle w:val="TableContents"/>
            </w:pPr>
            <w:r>
              <w:t>ib1234</w:t>
            </w:r>
          </w:p>
        </w:tc>
        <w:tc>
          <w:tcPr>
            <w:tcW w:w="1928" w:type="dxa"/>
            <w:shd w:val="clear" w:color="auto" w:fill="auto"/>
          </w:tcPr>
          <w:p w14:paraId="31D63080" w14:textId="77777777" w:rsidR="00CF5F4C" w:rsidRDefault="00C60F22">
            <w:pPr>
              <w:pStyle w:val="BodyText"/>
              <w:snapToGrid w:val="0"/>
              <w:spacing w:before="156" w:after="156"/>
              <w:jc w:val="left"/>
            </w:pPr>
            <w:r>
              <w:rPr>
                <w:color w:val="000000"/>
              </w:rPr>
              <w:t>email.com,</w:t>
            </w:r>
          </w:p>
        </w:tc>
      </w:tr>
      <w:tr w:rsidR="00CF5F4C" w14:paraId="1755B188" w14:textId="77777777">
        <w:tc>
          <w:tcPr>
            <w:tcW w:w="1927" w:type="dxa"/>
            <w:shd w:val="clear" w:color="auto" w:fill="auto"/>
          </w:tcPr>
          <w:p w14:paraId="47328E2D" w14:textId="77777777" w:rsidR="00CF5F4C" w:rsidRDefault="00C60F22">
            <w:pPr>
              <w:pStyle w:val="TableContents"/>
            </w:pPr>
            <w:r>
              <w:t>Taha</w:t>
            </w:r>
          </w:p>
        </w:tc>
        <w:tc>
          <w:tcPr>
            <w:tcW w:w="1928" w:type="dxa"/>
            <w:shd w:val="clear" w:color="auto" w:fill="auto"/>
          </w:tcPr>
          <w:p w14:paraId="79853AEC" w14:textId="77777777" w:rsidR="00CF5F4C" w:rsidRDefault="00000000">
            <w:pPr>
              <w:pStyle w:val="TableContents"/>
            </w:pPr>
            <w:hyperlink r:id="rId18" w:history="1">
              <w:r w:rsidR="00C60F22">
                <w:rPr>
                  <w:rStyle w:val="Hyperlink"/>
                </w:rPr>
                <w:t>taha@email.com</w:t>
              </w:r>
            </w:hyperlink>
          </w:p>
        </w:tc>
        <w:tc>
          <w:tcPr>
            <w:tcW w:w="1927" w:type="dxa"/>
            <w:shd w:val="clear" w:color="auto" w:fill="auto"/>
          </w:tcPr>
          <w:p w14:paraId="07326E97" w14:textId="77777777" w:rsidR="00CF5F4C" w:rsidRDefault="00C60F22">
            <w:pPr>
              <w:pStyle w:val="TableContents"/>
            </w:pPr>
            <w:r>
              <w:t>Taha</w:t>
            </w:r>
          </w:p>
        </w:tc>
        <w:tc>
          <w:tcPr>
            <w:tcW w:w="1928" w:type="dxa"/>
            <w:shd w:val="clear" w:color="auto" w:fill="auto"/>
          </w:tcPr>
          <w:p w14:paraId="34C95E43" w14:textId="77777777" w:rsidR="00CF5F4C" w:rsidRDefault="00C60F22">
            <w:pPr>
              <w:pStyle w:val="TableContents"/>
            </w:pPr>
            <w:r>
              <w:t>ta123</w:t>
            </w:r>
          </w:p>
        </w:tc>
        <w:tc>
          <w:tcPr>
            <w:tcW w:w="1928" w:type="dxa"/>
            <w:shd w:val="clear" w:color="auto" w:fill="auto"/>
          </w:tcPr>
          <w:p w14:paraId="2C320E27" w14:textId="77777777" w:rsidR="00CF5F4C" w:rsidRDefault="00C60F22">
            <w:pPr>
              <w:pStyle w:val="BodyText"/>
              <w:snapToGrid w:val="0"/>
              <w:spacing w:before="156" w:after="156"/>
              <w:jc w:val="left"/>
            </w:pPr>
            <w:r>
              <w:rPr>
                <w:color w:val="000000"/>
              </w:rPr>
              <w:t>email.com,</w:t>
            </w:r>
          </w:p>
        </w:tc>
      </w:tr>
    </w:tbl>
    <w:p w14:paraId="19538EA4" w14:textId="77777777" w:rsidR="00CF5F4C" w:rsidRDefault="00C60F22">
      <w:pPr>
        <w:pStyle w:val="BodyText"/>
        <w:numPr>
          <w:ilvl w:val="0"/>
          <w:numId w:val="15"/>
        </w:numPr>
      </w:pPr>
      <w:r>
        <w:rPr>
          <w:color w:val="000000"/>
        </w:rPr>
        <w:t>In the desktop of PC0, click mail client application. A dialogue box opens.</w:t>
      </w:r>
    </w:p>
    <w:p w14:paraId="3593F256" w14:textId="77777777" w:rsidR="00CF5F4C" w:rsidRDefault="00C60F22">
      <w:pPr>
        <w:pStyle w:val="BodyText"/>
        <w:numPr>
          <w:ilvl w:val="0"/>
          <w:numId w:val="15"/>
        </w:numPr>
      </w:pPr>
      <w:r>
        <w:rPr>
          <w:color w:val="000000"/>
        </w:rPr>
        <w:t xml:space="preserve">Email services by giving </w:t>
      </w:r>
      <w:r>
        <w:rPr>
          <w:b/>
          <w:bCs/>
          <w:color w:val="000000"/>
        </w:rPr>
        <w:t>user name, email, and passwords</w:t>
      </w:r>
      <w:r>
        <w:rPr>
          <w:color w:val="000000"/>
        </w:rPr>
        <w:t xml:space="preserve"> for each PCs. Make sure to type </w:t>
      </w:r>
      <w:r>
        <w:rPr>
          <w:b/>
          <w:bCs/>
          <w:color w:val="000000"/>
        </w:rPr>
        <w:t xml:space="preserve">email.com </w:t>
      </w:r>
      <w:r>
        <w:rPr>
          <w:color w:val="000000"/>
        </w:rPr>
        <w:t>in Incoming and outgoing mail server box.</w:t>
      </w:r>
    </w:p>
    <w:p w14:paraId="07C48F08" w14:textId="77777777" w:rsidR="00CF5F4C" w:rsidRDefault="00C60F22">
      <w:pPr>
        <w:pStyle w:val="BodyText"/>
        <w:ind w:left="720"/>
      </w:pPr>
      <w:r>
        <w:rPr>
          <w:color w:val="000000"/>
        </w:rPr>
        <w:t>Example ibrahim</w:t>
      </w:r>
      <w:hyperlink r:id="rId19" w:history="1">
        <w:r>
          <w:rPr>
            <w:rStyle w:val="Hyperlink"/>
            <w:color w:val="000000"/>
            <w:u w:val="none"/>
          </w:rPr>
          <w:t>@email.com</w:t>
        </w:r>
      </w:hyperlink>
      <w:r>
        <w:rPr>
          <w:color w:val="000000"/>
        </w:rPr>
        <w:t xml:space="preserve"> is configured in the Figure.</w:t>
      </w:r>
    </w:p>
    <w:p w14:paraId="1AAFEBD1" w14:textId="77777777" w:rsidR="00CF5F4C" w:rsidRDefault="00C60F22">
      <w:pPr>
        <w:pStyle w:val="BodyText"/>
      </w:pPr>
      <w:r>
        <w:rPr>
          <w:color w:val="000000"/>
        </w:rPr>
        <w:t>Note the entry in User Information, Server Information, and Login Information.</w:t>
      </w:r>
    </w:p>
    <w:p w14:paraId="69F67675" w14:textId="5F9B71C4" w:rsidR="00CF5F4C" w:rsidRDefault="00C60F22">
      <w:pPr>
        <w:pStyle w:val="BodyText"/>
      </w:pPr>
      <w:r>
        <w:rPr>
          <w:noProof/>
        </w:rPr>
        <w:lastRenderedPageBreak/>
        <w:drawing>
          <wp:anchor distT="0" distB="0" distL="0" distR="0" simplePos="0" relativeHeight="251658240" behindDoc="0" locked="0" layoutInCell="1" allowOverlap="1" wp14:anchorId="2E704487" wp14:editId="219155F6">
            <wp:simplePos x="0" y="0"/>
            <wp:positionH relativeFrom="column">
              <wp:align>center</wp:align>
            </wp:positionH>
            <wp:positionV relativeFrom="paragraph">
              <wp:align>top</wp:align>
            </wp:positionV>
            <wp:extent cx="6118860" cy="5917565"/>
            <wp:effectExtent l="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l="-9" t="-9" r="-9" b="-9"/>
                    <a:stretch>
                      <a:fillRect/>
                    </a:stretch>
                  </pic:blipFill>
                  <pic:spPr bwMode="auto">
                    <a:xfrm>
                      <a:off x="0" y="0"/>
                      <a:ext cx="6118860" cy="5917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F2B55EC" w14:textId="77777777" w:rsidR="00CF5F4C" w:rsidRDefault="00C60F22">
      <w:pPr>
        <w:pStyle w:val="BodyText"/>
        <w:numPr>
          <w:ilvl w:val="0"/>
          <w:numId w:val="4"/>
        </w:numPr>
        <w:jc w:val="left"/>
      </w:pPr>
      <w:r>
        <w:t>Configure rest of the hosts according to the configurations given in the table as follows: Note you need to click each host select email client and enter the details manually.</w:t>
      </w:r>
    </w:p>
    <w:tbl>
      <w:tblPr>
        <w:tblW w:w="0" w:type="auto"/>
        <w:tblLayout w:type="fixed"/>
        <w:tblCellMar>
          <w:left w:w="0" w:type="dxa"/>
          <w:right w:w="0" w:type="dxa"/>
        </w:tblCellMar>
        <w:tblLook w:val="0000" w:firstRow="0" w:lastRow="0" w:firstColumn="0" w:lastColumn="0" w:noHBand="0" w:noVBand="0"/>
      </w:tblPr>
      <w:tblGrid>
        <w:gridCol w:w="2409"/>
        <w:gridCol w:w="2410"/>
        <w:gridCol w:w="2409"/>
        <w:gridCol w:w="2410"/>
      </w:tblGrid>
      <w:tr w:rsidR="00CF5F4C" w14:paraId="52826B87" w14:textId="77777777">
        <w:tc>
          <w:tcPr>
            <w:tcW w:w="2409" w:type="dxa"/>
            <w:shd w:val="clear" w:color="auto" w:fill="auto"/>
          </w:tcPr>
          <w:p w14:paraId="2C8C1C65" w14:textId="77777777" w:rsidR="00CF5F4C" w:rsidRDefault="00C60F22">
            <w:pPr>
              <w:pStyle w:val="TableContents"/>
            </w:pPr>
            <w:r>
              <w:rPr>
                <w:b/>
                <w:bCs/>
              </w:rPr>
              <w:t>User on PC</w:t>
            </w:r>
          </w:p>
        </w:tc>
        <w:tc>
          <w:tcPr>
            <w:tcW w:w="2410" w:type="dxa"/>
            <w:shd w:val="clear" w:color="auto" w:fill="auto"/>
          </w:tcPr>
          <w:p w14:paraId="162A2A7B" w14:textId="77777777" w:rsidR="00CF5F4C" w:rsidRDefault="00C60F22">
            <w:pPr>
              <w:pStyle w:val="TableContents"/>
            </w:pPr>
            <w:r>
              <w:rPr>
                <w:b/>
                <w:bCs/>
              </w:rPr>
              <w:t>Email address</w:t>
            </w:r>
          </w:p>
        </w:tc>
        <w:tc>
          <w:tcPr>
            <w:tcW w:w="2409" w:type="dxa"/>
            <w:shd w:val="clear" w:color="auto" w:fill="auto"/>
          </w:tcPr>
          <w:p w14:paraId="6AAC77B7" w14:textId="77777777" w:rsidR="00CF5F4C" w:rsidRDefault="00C60F22">
            <w:pPr>
              <w:pStyle w:val="TableContents"/>
            </w:pPr>
            <w:r>
              <w:rPr>
                <w:b/>
                <w:bCs/>
              </w:rPr>
              <w:t>User Name</w:t>
            </w:r>
          </w:p>
        </w:tc>
        <w:tc>
          <w:tcPr>
            <w:tcW w:w="2410" w:type="dxa"/>
            <w:shd w:val="clear" w:color="auto" w:fill="auto"/>
          </w:tcPr>
          <w:p w14:paraId="757988CF" w14:textId="77777777" w:rsidR="00CF5F4C" w:rsidRDefault="00C60F22">
            <w:pPr>
              <w:pStyle w:val="TableContents"/>
            </w:pPr>
            <w:r>
              <w:rPr>
                <w:b/>
                <w:bCs/>
              </w:rPr>
              <w:t>User Password</w:t>
            </w:r>
          </w:p>
        </w:tc>
      </w:tr>
      <w:tr w:rsidR="00CF5F4C" w14:paraId="6346DB37" w14:textId="77777777">
        <w:tc>
          <w:tcPr>
            <w:tcW w:w="2409" w:type="dxa"/>
            <w:shd w:val="clear" w:color="auto" w:fill="auto"/>
          </w:tcPr>
          <w:p w14:paraId="7063FD78" w14:textId="77777777" w:rsidR="00CF5F4C" w:rsidRDefault="00C60F22">
            <w:pPr>
              <w:pStyle w:val="TableContents"/>
            </w:pPr>
            <w:r>
              <w:t>Ibrahim (PC0)</w:t>
            </w:r>
          </w:p>
        </w:tc>
        <w:tc>
          <w:tcPr>
            <w:tcW w:w="2410" w:type="dxa"/>
            <w:shd w:val="clear" w:color="auto" w:fill="auto"/>
          </w:tcPr>
          <w:p w14:paraId="46FFE638" w14:textId="77777777" w:rsidR="00CF5F4C" w:rsidRDefault="00000000">
            <w:pPr>
              <w:pStyle w:val="TableContents"/>
            </w:pPr>
            <w:hyperlink r:id="rId21" w:history="1">
              <w:r w:rsidR="00C60F22">
                <w:rPr>
                  <w:rStyle w:val="Hyperlink"/>
                </w:rPr>
                <w:t>ibrahim@gmail.com</w:t>
              </w:r>
            </w:hyperlink>
          </w:p>
        </w:tc>
        <w:tc>
          <w:tcPr>
            <w:tcW w:w="2409" w:type="dxa"/>
            <w:shd w:val="clear" w:color="auto" w:fill="auto"/>
          </w:tcPr>
          <w:p w14:paraId="622FD579" w14:textId="77777777" w:rsidR="00CF5F4C" w:rsidRDefault="00C60F22">
            <w:pPr>
              <w:pStyle w:val="TableContents"/>
            </w:pPr>
            <w:r>
              <w:t>Ibrahim</w:t>
            </w:r>
          </w:p>
        </w:tc>
        <w:tc>
          <w:tcPr>
            <w:tcW w:w="2410" w:type="dxa"/>
            <w:shd w:val="clear" w:color="auto" w:fill="auto"/>
          </w:tcPr>
          <w:p w14:paraId="601D68B5" w14:textId="77777777" w:rsidR="00CF5F4C" w:rsidRDefault="00C60F22">
            <w:pPr>
              <w:pStyle w:val="TableContents"/>
            </w:pPr>
            <w:r>
              <w:t>ib1234</w:t>
            </w:r>
          </w:p>
        </w:tc>
      </w:tr>
      <w:tr w:rsidR="00CF5F4C" w14:paraId="21F630BA" w14:textId="77777777">
        <w:tc>
          <w:tcPr>
            <w:tcW w:w="2409" w:type="dxa"/>
            <w:shd w:val="clear" w:color="auto" w:fill="auto"/>
          </w:tcPr>
          <w:p w14:paraId="3054C9AA" w14:textId="77777777" w:rsidR="00CF5F4C" w:rsidRDefault="00C60F22">
            <w:pPr>
              <w:pStyle w:val="TableContents"/>
            </w:pPr>
            <w:r>
              <w:t>Taha (PC1)</w:t>
            </w:r>
          </w:p>
        </w:tc>
        <w:tc>
          <w:tcPr>
            <w:tcW w:w="2410" w:type="dxa"/>
            <w:shd w:val="clear" w:color="auto" w:fill="auto"/>
          </w:tcPr>
          <w:p w14:paraId="3FC93BD3" w14:textId="77777777" w:rsidR="00CF5F4C" w:rsidRDefault="00000000">
            <w:pPr>
              <w:pStyle w:val="TableContents"/>
            </w:pPr>
            <w:hyperlink r:id="rId22" w:history="1">
              <w:r w:rsidR="00C60F22">
                <w:rPr>
                  <w:rStyle w:val="Hyperlink"/>
                </w:rPr>
                <w:t>taha@gmail.com</w:t>
              </w:r>
            </w:hyperlink>
          </w:p>
        </w:tc>
        <w:tc>
          <w:tcPr>
            <w:tcW w:w="2409" w:type="dxa"/>
            <w:shd w:val="clear" w:color="auto" w:fill="auto"/>
          </w:tcPr>
          <w:p w14:paraId="2608E8EB" w14:textId="77777777" w:rsidR="00CF5F4C" w:rsidRDefault="00C60F22">
            <w:pPr>
              <w:pStyle w:val="TableContents"/>
            </w:pPr>
            <w:r>
              <w:t>Taha</w:t>
            </w:r>
          </w:p>
        </w:tc>
        <w:tc>
          <w:tcPr>
            <w:tcW w:w="2410" w:type="dxa"/>
            <w:shd w:val="clear" w:color="auto" w:fill="auto"/>
          </w:tcPr>
          <w:p w14:paraId="3EDC3BFD" w14:textId="77777777" w:rsidR="00CF5F4C" w:rsidRDefault="00C60F22">
            <w:pPr>
              <w:pStyle w:val="TableContents"/>
            </w:pPr>
            <w:r>
              <w:t>ta123</w:t>
            </w:r>
          </w:p>
        </w:tc>
      </w:tr>
      <w:tr w:rsidR="00CF5F4C" w14:paraId="592029A2" w14:textId="77777777">
        <w:trPr>
          <w:trHeight w:val="163"/>
        </w:trPr>
        <w:tc>
          <w:tcPr>
            <w:tcW w:w="2409" w:type="dxa"/>
            <w:shd w:val="clear" w:color="auto" w:fill="auto"/>
          </w:tcPr>
          <w:p w14:paraId="6F42594E" w14:textId="77777777" w:rsidR="00CF5F4C" w:rsidRDefault="00CF5F4C">
            <w:pPr>
              <w:pStyle w:val="TableContents"/>
              <w:snapToGrid w:val="0"/>
            </w:pPr>
          </w:p>
        </w:tc>
        <w:tc>
          <w:tcPr>
            <w:tcW w:w="2410" w:type="dxa"/>
            <w:shd w:val="clear" w:color="auto" w:fill="auto"/>
          </w:tcPr>
          <w:p w14:paraId="5F68E8D7" w14:textId="77777777" w:rsidR="00CF5F4C" w:rsidRDefault="00CF5F4C">
            <w:pPr>
              <w:pStyle w:val="TableContents"/>
              <w:snapToGrid w:val="0"/>
            </w:pPr>
          </w:p>
        </w:tc>
        <w:tc>
          <w:tcPr>
            <w:tcW w:w="2409" w:type="dxa"/>
            <w:shd w:val="clear" w:color="auto" w:fill="auto"/>
          </w:tcPr>
          <w:p w14:paraId="56B96256" w14:textId="77777777" w:rsidR="00CF5F4C" w:rsidRDefault="00CF5F4C">
            <w:pPr>
              <w:pStyle w:val="TableContents"/>
              <w:snapToGrid w:val="0"/>
            </w:pPr>
          </w:p>
        </w:tc>
        <w:tc>
          <w:tcPr>
            <w:tcW w:w="2410" w:type="dxa"/>
            <w:shd w:val="clear" w:color="auto" w:fill="auto"/>
          </w:tcPr>
          <w:p w14:paraId="20FE5C1B" w14:textId="77777777" w:rsidR="00CF5F4C" w:rsidRDefault="00CF5F4C">
            <w:pPr>
              <w:pStyle w:val="TableContents"/>
              <w:snapToGrid w:val="0"/>
            </w:pPr>
          </w:p>
        </w:tc>
      </w:tr>
    </w:tbl>
    <w:p w14:paraId="41EA2409" w14:textId="77777777" w:rsidR="00CF5F4C" w:rsidRDefault="00CF5F4C">
      <w:pPr>
        <w:pStyle w:val="BodyText"/>
        <w:jc w:val="left"/>
      </w:pPr>
    </w:p>
    <w:p w14:paraId="4E755498" w14:textId="77777777" w:rsidR="00CF5F4C" w:rsidRDefault="00C60F22">
      <w:pPr>
        <w:pStyle w:val="BodyText"/>
        <w:numPr>
          <w:ilvl w:val="0"/>
          <w:numId w:val="4"/>
        </w:numPr>
        <w:jc w:val="left"/>
      </w:pPr>
      <w:r>
        <w:lastRenderedPageBreak/>
        <w:t>Now configure Email-Server. Enable the</w:t>
      </w:r>
      <w:r>
        <w:rPr>
          <w:b/>
          <w:bCs/>
        </w:rPr>
        <w:t xml:space="preserve"> SMTP</w:t>
      </w:r>
      <w:r>
        <w:t xml:space="preserve"> and </w:t>
      </w:r>
      <w:r>
        <w:rPr>
          <w:b/>
          <w:bCs/>
        </w:rPr>
        <w:t>POP3</w:t>
      </w:r>
      <w:r>
        <w:t xml:space="preserve"> services. Add user name and passwords under the USER SETUP tab.</w:t>
      </w:r>
    </w:p>
    <w:p w14:paraId="063B3792" w14:textId="601D76CF" w:rsidR="00CF5F4C" w:rsidRDefault="00C60F22">
      <w:pPr>
        <w:pStyle w:val="BodyText"/>
        <w:ind w:left="720"/>
        <w:jc w:val="left"/>
      </w:pPr>
      <w:r>
        <w:rPr>
          <w:noProof/>
        </w:rPr>
        <w:drawing>
          <wp:anchor distT="0" distB="0" distL="0" distR="0" simplePos="0" relativeHeight="251659264" behindDoc="0" locked="0" layoutInCell="1" allowOverlap="1" wp14:anchorId="2401C86F" wp14:editId="297DF49A">
            <wp:simplePos x="0" y="0"/>
            <wp:positionH relativeFrom="column">
              <wp:align>center</wp:align>
            </wp:positionH>
            <wp:positionV relativeFrom="paragraph">
              <wp:align>top</wp:align>
            </wp:positionV>
            <wp:extent cx="5378450" cy="4225925"/>
            <wp:effectExtent l="0" t="0" r="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l="-9" t="-9" r="-9" b="-9"/>
                    <a:stretch>
                      <a:fillRect/>
                    </a:stretch>
                  </pic:blipFill>
                  <pic:spPr bwMode="auto">
                    <a:xfrm>
                      <a:off x="0" y="0"/>
                      <a:ext cx="5378450" cy="4225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eastAsia="DejaVu Serif"/>
          <w:sz w:val="22"/>
          <w:szCs w:val="22"/>
        </w:rPr>
        <w:t xml:space="preserve"> </w:t>
      </w:r>
    </w:p>
    <w:p w14:paraId="28CF822E" w14:textId="77777777" w:rsidR="00CF5F4C" w:rsidRDefault="00C60F22">
      <w:pPr>
        <w:pStyle w:val="BodyText"/>
        <w:numPr>
          <w:ilvl w:val="0"/>
          <w:numId w:val="4"/>
        </w:numPr>
        <w:jc w:val="left"/>
      </w:pPr>
      <w:r>
        <w:t xml:space="preserve">Since we already know, any name given must be resolved first, so the name email.com must be resolved by a DNS server. So a DNS server needs to be setup so that the hosts know what it means to be </w:t>
      </w:r>
      <w:r>
        <w:rPr>
          <w:b/>
          <w:bCs/>
        </w:rPr>
        <w:t>email.com</w:t>
      </w:r>
      <w:r>
        <w:t>.</w:t>
      </w:r>
    </w:p>
    <w:p w14:paraId="3BC1E3A5" w14:textId="77777777" w:rsidR="00CF5F4C" w:rsidRDefault="00C60F22">
      <w:pPr>
        <w:pStyle w:val="BodyText"/>
        <w:numPr>
          <w:ilvl w:val="0"/>
          <w:numId w:val="4"/>
        </w:numPr>
        <w:jc w:val="left"/>
      </w:pPr>
      <w:r>
        <w:t>Enable the DNS services in a DNS-Server (preferably a separate server with a separate IP address given earlier).</w:t>
      </w:r>
    </w:p>
    <w:p w14:paraId="18470EFB" w14:textId="77777777" w:rsidR="00CF5F4C" w:rsidRDefault="00C60F22">
      <w:pPr>
        <w:pStyle w:val="BodyText"/>
        <w:ind w:left="720"/>
        <w:jc w:val="left"/>
      </w:pPr>
      <w:r>
        <w:t>Do not forget to configure each host to know the IP address of DNS server.</w:t>
      </w:r>
    </w:p>
    <w:p w14:paraId="79166515" w14:textId="77777777" w:rsidR="00CF5F4C" w:rsidRDefault="00C60F22">
      <w:pPr>
        <w:pStyle w:val="BodyText"/>
        <w:numPr>
          <w:ilvl w:val="0"/>
          <w:numId w:val="4"/>
        </w:numPr>
        <w:jc w:val="left"/>
      </w:pPr>
      <w:r>
        <w:t>Now compose email on PC0 and send it to PC1.  Enter the recipients email address, title of email, and body of email. Type test or something.</w:t>
      </w:r>
    </w:p>
    <w:p w14:paraId="6B30D5C8" w14:textId="02EF8DDC" w:rsidR="00CF5F4C" w:rsidRDefault="00C60F22">
      <w:pPr>
        <w:pStyle w:val="BodyText"/>
        <w:ind w:left="720"/>
        <w:jc w:val="left"/>
      </w:pPr>
      <w:r>
        <w:rPr>
          <w:noProof/>
        </w:rPr>
        <w:lastRenderedPageBreak/>
        <w:drawing>
          <wp:anchor distT="0" distB="0" distL="0" distR="0" simplePos="0" relativeHeight="251660288" behindDoc="0" locked="0" layoutInCell="1" allowOverlap="1" wp14:anchorId="7373188C" wp14:editId="31897F90">
            <wp:simplePos x="0" y="0"/>
            <wp:positionH relativeFrom="column">
              <wp:align>center</wp:align>
            </wp:positionH>
            <wp:positionV relativeFrom="paragraph">
              <wp:align>top</wp:align>
            </wp:positionV>
            <wp:extent cx="5890260" cy="2397125"/>
            <wp:effectExtent l="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l="-9" t="-9" r="-9" b="57883"/>
                    <a:stretch>
                      <a:fillRect/>
                    </a:stretch>
                  </pic:blipFill>
                  <pic:spPr bwMode="auto">
                    <a:xfrm>
                      <a:off x="0" y="0"/>
                      <a:ext cx="5890260" cy="2397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B863CF0" w14:textId="77777777" w:rsidR="00CF5F4C" w:rsidRDefault="00CF5F4C">
      <w:pPr>
        <w:pStyle w:val="BodyText"/>
        <w:ind w:left="720"/>
        <w:jc w:val="left"/>
      </w:pPr>
    </w:p>
    <w:p w14:paraId="77DC9096" w14:textId="77777777" w:rsidR="00CF5F4C" w:rsidRDefault="00CF5F4C">
      <w:pPr>
        <w:pStyle w:val="BodyText"/>
        <w:ind w:left="720"/>
        <w:jc w:val="left"/>
      </w:pPr>
    </w:p>
    <w:p w14:paraId="63A3BCAE" w14:textId="77777777" w:rsidR="00CF5F4C" w:rsidRDefault="00C60F22">
      <w:pPr>
        <w:pStyle w:val="BodyText"/>
        <w:numPr>
          <w:ilvl w:val="0"/>
          <w:numId w:val="4"/>
        </w:numPr>
        <w:jc w:val="left"/>
      </w:pPr>
      <w:r>
        <w:rPr>
          <w:rFonts w:eastAsia="DejaVu Serif"/>
          <w:sz w:val="22"/>
          <w:szCs w:val="22"/>
        </w:rPr>
        <w:t xml:space="preserve"> </w:t>
      </w:r>
      <w:r>
        <w:t xml:space="preserve">Select the host on which Taha email account is configured. Open email client, and note no email is received. Click receive button. Did you receive the email? </w:t>
      </w:r>
      <w:r>
        <w:rPr>
          <w:b/>
          <w:bCs/>
          <w:i/>
          <w:iCs/>
        </w:rPr>
        <w:t>Attach the screenshot here.</w:t>
      </w:r>
    </w:p>
    <w:p w14:paraId="7DFB80EE" w14:textId="7B98E9CB" w:rsidR="009D3FB9" w:rsidRDefault="009D3FB9">
      <w:pPr>
        <w:pStyle w:val="BodyText"/>
        <w:jc w:val="left"/>
        <w:rPr>
          <w:b/>
          <w:bCs/>
          <w:color w:val="FF0000"/>
          <w:sz w:val="28"/>
          <w:szCs w:val="28"/>
          <w:u w:val="single"/>
        </w:rPr>
      </w:pPr>
      <w:r w:rsidRPr="009D3FB9">
        <w:rPr>
          <w:b/>
          <w:bCs/>
          <w:color w:val="FF0000"/>
          <w:sz w:val="28"/>
          <w:szCs w:val="28"/>
          <w:u w:val="single"/>
        </w:rPr>
        <w:t>Answer:</w:t>
      </w:r>
    </w:p>
    <w:p w14:paraId="33C19705" w14:textId="7FAD63CB" w:rsidR="009D3FB9" w:rsidRPr="009D3FB9" w:rsidRDefault="009D3FB9">
      <w:pPr>
        <w:pStyle w:val="BodyText"/>
        <w:jc w:val="left"/>
        <w:rPr>
          <w:color w:val="0D0D0D" w:themeColor="text1" w:themeTint="F2"/>
          <w:sz w:val="22"/>
          <w:szCs w:val="22"/>
        </w:rPr>
      </w:pPr>
      <w:r w:rsidRPr="009D3FB9">
        <w:rPr>
          <w:color w:val="0D0D0D" w:themeColor="text1" w:themeTint="F2"/>
          <w:sz w:val="22"/>
          <w:szCs w:val="22"/>
        </w:rPr>
        <w:t xml:space="preserve">Send </w:t>
      </w:r>
      <w:r>
        <w:rPr>
          <w:color w:val="0D0D0D" w:themeColor="text1" w:themeTint="F2"/>
          <w:sz w:val="22"/>
          <w:szCs w:val="22"/>
        </w:rPr>
        <w:t xml:space="preserve">e-mail from </w:t>
      </w:r>
      <w:r w:rsidR="00032A4C">
        <w:rPr>
          <w:color w:val="0D0D0D" w:themeColor="text1" w:themeTint="F2"/>
          <w:sz w:val="22"/>
          <w:szCs w:val="22"/>
        </w:rPr>
        <w:t>PC</w:t>
      </w:r>
      <w:r>
        <w:rPr>
          <w:color w:val="0D0D0D" w:themeColor="text1" w:themeTint="F2"/>
          <w:sz w:val="22"/>
          <w:szCs w:val="22"/>
        </w:rPr>
        <w:t xml:space="preserve">0 </w:t>
      </w:r>
      <w:r w:rsidR="00332029">
        <w:rPr>
          <w:color w:val="0D0D0D" w:themeColor="text1" w:themeTint="F2"/>
          <w:sz w:val="22"/>
          <w:szCs w:val="22"/>
        </w:rPr>
        <w:t xml:space="preserve">to </w:t>
      </w:r>
      <w:r w:rsidR="00032A4C">
        <w:rPr>
          <w:color w:val="0D0D0D" w:themeColor="text1" w:themeTint="F2"/>
          <w:sz w:val="22"/>
          <w:szCs w:val="22"/>
        </w:rPr>
        <w:t>PC</w:t>
      </w:r>
      <w:r w:rsidR="00332029">
        <w:rPr>
          <w:color w:val="0D0D0D" w:themeColor="text1" w:themeTint="F2"/>
          <w:sz w:val="22"/>
          <w:szCs w:val="22"/>
        </w:rPr>
        <w:t xml:space="preserve">1 it received on PC1 to taha. Screenshot </w:t>
      </w:r>
      <w:r w:rsidR="00032A4C">
        <w:rPr>
          <w:color w:val="0D0D0D" w:themeColor="text1" w:themeTint="F2"/>
          <w:sz w:val="22"/>
          <w:szCs w:val="22"/>
        </w:rPr>
        <w:t xml:space="preserve">is </w:t>
      </w:r>
      <w:r w:rsidR="00332029">
        <w:rPr>
          <w:color w:val="0D0D0D" w:themeColor="text1" w:themeTint="F2"/>
          <w:sz w:val="22"/>
          <w:szCs w:val="22"/>
        </w:rPr>
        <w:t>attac</w:t>
      </w:r>
      <w:r w:rsidR="00032A4C">
        <w:rPr>
          <w:color w:val="0D0D0D" w:themeColor="text1" w:themeTint="F2"/>
          <w:sz w:val="22"/>
          <w:szCs w:val="22"/>
        </w:rPr>
        <w:t>hed below.</w:t>
      </w:r>
    </w:p>
    <w:p w14:paraId="2572C314" w14:textId="34598025" w:rsidR="00CF5F4C" w:rsidRDefault="00150E73">
      <w:pPr>
        <w:pStyle w:val="BodyText"/>
        <w:jc w:val="left"/>
        <w:rPr>
          <w:sz w:val="22"/>
          <w:szCs w:val="22"/>
        </w:rPr>
      </w:pPr>
      <w:r w:rsidRPr="00150E73">
        <w:rPr>
          <w:noProof/>
          <w:sz w:val="22"/>
          <w:szCs w:val="22"/>
        </w:rPr>
        <w:lastRenderedPageBreak/>
        <w:drawing>
          <wp:inline distT="0" distB="0" distL="0" distR="0" wp14:anchorId="6895CF2D" wp14:editId="3B9C48A0">
            <wp:extent cx="6120130" cy="5955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5955030"/>
                    </a:xfrm>
                    <a:prstGeom prst="rect">
                      <a:avLst/>
                    </a:prstGeom>
                  </pic:spPr>
                </pic:pic>
              </a:graphicData>
            </a:graphic>
          </wp:inline>
        </w:drawing>
      </w:r>
    </w:p>
    <w:p w14:paraId="3EB2AB29" w14:textId="77777777" w:rsidR="00CF5F4C" w:rsidRDefault="00CF5F4C">
      <w:pPr>
        <w:pStyle w:val="BodyText"/>
        <w:jc w:val="left"/>
        <w:rPr>
          <w:sz w:val="22"/>
          <w:szCs w:val="22"/>
        </w:rPr>
      </w:pPr>
    </w:p>
    <w:p w14:paraId="675D1604" w14:textId="77777777" w:rsidR="00CF5F4C" w:rsidRDefault="00CF5F4C">
      <w:pPr>
        <w:pStyle w:val="BodyText"/>
        <w:jc w:val="left"/>
        <w:rPr>
          <w:sz w:val="22"/>
          <w:szCs w:val="22"/>
        </w:rPr>
      </w:pPr>
    </w:p>
    <w:p w14:paraId="79227449" w14:textId="77777777" w:rsidR="00CF5F4C" w:rsidRDefault="00CF5F4C">
      <w:pPr>
        <w:pStyle w:val="BodyText"/>
        <w:jc w:val="left"/>
        <w:rPr>
          <w:sz w:val="22"/>
          <w:szCs w:val="22"/>
        </w:rPr>
      </w:pPr>
    </w:p>
    <w:p w14:paraId="39D416BF" w14:textId="77777777" w:rsidR="00CF5F4C" w:rsidRDefault="00CF5F4C">
      <w:pPr>
        <w:pStyle w:val="BodyText"/>
        <w:jc w:val="left"/>
        <w:rPr>
          <w:sz w:val="22"/>
          <w:szCs w:val="22"/>
        </w:rPr>
      </w:pPr>
    </w:p>
    <w:p w14:paraId="18796B8A" w14:textId="77777777" w:rsidR="00CF5F4C" w:rsidRDefault="00CF5F4C">
      <w:pPr>
        <w:pStyle w:val="BodyText"/>
        <w:jc w:val="left"/>
        <w:rPr>
          <w:sz w:val="22"/>
          <w:szCs w:val="22"/>
        </w:rPr>
      </w:pPr>
    </w:p>
    <w:p w14:paraId="051F51EC" w14:textId="42678659" w:rsidR="00CF5F4C" w:rsidRDefault="00C60F22">
      <w:pPr>
        <w:pStyle w:val="BodyText"/>
        <w:numPr>
          <w:ilvl w:val="0"/>
          <w:numId w:val="4"/>
        </w:numPr>
        <w:jc w:val="left"/>
      </w:pPr>
      <w:r>
        <w:rPr>
          <w:rFonts w:eastAsia="DejaVu Serif"/>
          <w:sz w:val="22"/>
          <w:szCs w:val="22"/>
        </w:rPr>
        <w:t xml:space="preserve"> </w:t>
      </w:r>
      <w:r>
        <w:t xml:space="preserve">If we send an email to </w:t>
      </w:r>
      <w:hyperlink r:id="rId26" w:history="1">
        <w:r>
          <w:rPr>
            <w:rStyle w:val="Hyperlink"/>
          </w:rPr>
          <w:t>client5@email.com</w:t>
        </w:r>
      </w:hyperlink>
      <w:r>
        <w:t xml:space="preserve">. What happens? Do you see any error </w:t>
      </w:r>
      <w:r w:rsidR="00F018A4">
        <w:t>messages</w:t>
      </w:r>
      <w:r>
        <w:t xml:space="preserve"> the Email client. Which error message you have shown paste it here and give your comments.</w:t>
      </w:r>
    </w:p>
    <w:p w14:paraId="69266650" w14:textId="1787FC50" w:rsidR="00150E73" w:rsidRDefault="00C60F22">
      <w:pPr>
        <w:pStyle w:val="BodyText"/>
        <w:jc w:val="left"/>
        <w:rPr>
          <w:b/>
          <w:i/>
          <w:lang w:val="en-US" w:eastAsia="en-US" w:bidi="ar-SA"/>
        </w:rPr>
      </w:pPr>
      <w:r>
        <w:rPr>
          <w:b/>
          <w:i/>
          <w:lang w:val="en-US" w:eastAsia="en-US" w:bidi="ar-SA"/>
        </w:rPr>
        <w:t>Observations and Reasons</w:t>
      </w:r>
    </w:p>
    <w:p w14:paraId="7582571A" w14:textId="6EF44F76" w:rsidR="00BE3D94" w:rsidRPr="00E90980" w:rsidRDefault="00E90980">
      <w:pPr>
        <w:pStyle w:val="BodyText"/>
        <w:jc w:val="left"/>
        <w:rPr>
          <w:b/>
          <w:iCs/>
          <w:color w:val="FF0000"/>
          <w:sz w:val="28"/>
          <w:szCs w:val="28"/>
          <w:u w:val="single"/>
          <w:lang w:val="en-US" w:eastAsia="en-US" w:bidi="ar-SA"/>
        </w:rPr>
      </w:pPr>
      <w:r w:rsidRPr="00E90980">
        <w:rPr>
          <w:b/>
          <w:iCs/>
          <w:color w:val="FF0000"/>
          <w:sz w:val="28"/>
          <w:szCs w:val="28"/>
          <w:u w:val="single"/>
          <w:lang w:val="en-US" w:eastAsia="en-US" w:bidi="ar-SA"/>
        </w:rPr>
        <w:t>Answer:</w:t>
      </w:r>
    </w:p>
    <w:p w14:paraId="56E74B4C" w14:textId="5AC3EC12" w:rsidR="00150E73" w:rsidRDefault="00150E73">
      <w:pPr>
        <w:pStyle w:val="BodyText"/>
        <w:jc w:val="left"/>
        <w:rPr>
          <w:bCs/>
          <w:iCs/>
          <w:lang w:val="en-US" w:eastAsia="en-US" w:bidi="ar-SA"/>
        </w:rPr>
      </w:pPr>
      <w:r>
        <w:rPr>
          <w:bCs/>
          <w:iCs/>
          <w:lang w:val="en-US" w:eastAsia="en-US" w:bidi="ar-SA"/>
        </w:rPr>
        <w:lastRenderedPageBreak/>
        <w:t xml:space="preserve">Successfully email </w:t>
      </w:r>
      <w:r w:rsidR="002B6F7A">
        <w:rPr>
          <w:bCs/>
          <w:iCs/>
          <w:lang w:val="en-US" w:eastAsia="en-US" w:bidi="ar-SA"/>
        </w:rPr>
        <w:t>sends</w:t>
      </w:r>
      <w:r>
        <w:rPr>
          <w:bCs/>
          <w:iCs/>
          <w:lang w:val="en-US" w:eastAsia="en-US" w:bidi="ar-SA"/>
        </w:rPr>
        <w:t xml:space="preserve"> to </w:t>
      </w:r>
      <w:hyperlink r:id="rId27" w:history="1">
        <w:r w:rsidR="00137F68" w:rsidRPr="00F118BF">
          <w:rPr>
            <w:rStyle w:val="Hyperlink"/>
            <w:bCs/>
            <w:iCs/>
            <w:lang w:val="en-US" w:eastAsia="en-US" w:bidi="ar-SA"/>
          </w:rPr>
          <w:t>client5@email.com</w:t>
        </w:r>
      </w:hyperlink>
      <w:r>
        <w:rPr>
          <w:bCs/>
          <w:iCs/>
          <w:lang w:val="en-US" w:eastAsia="en-US" w:bidi="ar-SA"/>
        </w:rPr>
        <w:t>. As shown in the screen below. Not occur error because our pc did not identify any mail present</w:t>
      </w:r>
      <w:r w:rsidR="001959D1">
        <w:rPr>
          <w:bCs/>
          <w:iCs/>
          <w:lang w:val="en-US" w:eastAsia="en-US" w:bidi="ar-SA"/>
        </w:rPr>
        <w:t xml:space="preserve"> or</w:t>
      </w:r>
      <w:r w:rsidR="00030C5D">
        <w:rPr>
          <w:bCs/>
          <w:iCs/>
          <w:lang w:val="en-US" w:eastAsia="en-US" w:bidi="ar-SA"/>
        </w:rPr>
        <w:t xml:space="preserve"> </w:t>
      </w:r>
      <w:r w:rsidR="001959D1">
        <w:rPr>
          <w:bCs/>
          <w:iCs/>
          <w:lang w:val="en-US" w:eastAsia="en-US" w:bidi="ar-SA"/>
        </w:rPr>
        <w:t>not</w:t>
      </w:r>
      <w:r>
        <w:rPr>
          <w:bCs/>
          <w:iCs/>
          <w:lang w:val="en-US" w:eastAsia="en-US" w:bidi="ar-SA"/>
        </w:rPr>
        <w:t xml:space="preserve"> </w:t>
      </w:r>
      <w:r w:rsidR="00195394">
        <w:rPr>
          <w:bCs/>
          <w:iCs/>
          <w:lang w:val="en-US" w:eastAsia="en-US" w:bidi="ar-SA"/>
        </w:rPr>
        <w:t>of</w:t>
      </w:r>
      <w:r>
        <w:rPr>
          <w:bCs/>
          <w:iCs/>
          <w:lang w:val="en-US" w:eastAsia="en-US" w:bidi="ar-SA"/>
        </w:rPr>
        <w:t xml:space="preserve"> this kind. It </w:t>
      </w:r>
      <w:r w:rsidR="00195394">
        <w:rPr>
          <w:bCs/>
          <w:iCs/>
          <w:lang w:val="en-US" w:eastAsia="en-US" w:bidi="ar-SA"/>
        </w:rPr>
        <w:t>sends</w:t>
      </w:r>
      <w:r>
        <w:rPr>
          <w:bCs/>
          <w:iCs/>
          <w:lang w:val="en-US" w:eastAsia="en-US" w:bidi="ar-SA"/>
        </w:rPr>
        <w:t xml:space="preserve"> mail receiver present or not.</w:t>
      </w:r>
    </w:p>
    <w:p w14:paraId="4DDC5FCD" w14:textId="1F4DBBB1" w:rsidR="007A4987" w:rsidRDefault="007A4987" w:rsidP="007A4987">
      <w:pPr>
        <w:pStyle w:val="BodyText"/>
        <w:jc w:val="left"/>
        <w:rPr>
          <w:rFonts w:asciiTheme="minorHAnsi" w:hAnsiTheme="minorHAnsi" w:cstheme="minorHAnsi"/>
          <w:bCs/>
          <w:iCs/>
          <w:sz w:val="24"/>
          <w:szCs w:val="24"/>
        </w:rPr>
      </w:pPr>
      <w:r>
        <w:rPr>
          <w:rFonts w:asciiTheme="minorHAnsi" w:hAnsiTheme="minorHAnsi" w:cstheme="minorHAnsi"/>
          <w:bCs/>
          <w:iCs/>
          <w:sz w:val="24"/>
          <w:szCs w:val="24"/>
        </w:rPr>
        <w:t xml:space="preserve">But if we check our receiving box, we will see a warning email telling us that user is not available on the email server. </w:t>
      </w:r>
    </w:p>
    <w:p w14:paraId="1A541B02" w14:textId="77777777" w:rsidR="007A4987" w:rsidRDefault="007A4987" w:rsidP="007A4987">
      <w:pPr>
        <w:pStyle w:val="NormalWeb"/>
        <w:spacing w:before="0" w:beforeAutospacing="0" w:after="0" w:afterAutospacing="0"/>
        <w:rPr>
          <w:rFonts w:asciiTheme="minorHAnsi" w:hAnsiTheme="minorHAnsi" w:cstheme="minorHAnsi"/>
          <w:bCs/>
          <w:iCs/>
        </w:rPr>
      </w:pPr>
      <w:r>
        <w:rPr>
          <w:rFonts w:asciiTheme="minorHAnsi" w:hAnsiTheme="minorHAnsi" w:cstheme="minorHAnsi"/>
          <w:bCs/>
          <w:iCs/>
        </w:rPr>
        <w:t>The message in the mail was:</w:t>
      </w:r>
    </w:p>
    <w:p w14:paraId="279CE5E8" w14:textId="77777777" w:rsidR="007A4987" w:rsidRPr="002643D2" w:rsidRDefault="007A4987" w:rsidP="007A4987">
      <w:pPr>
        <w:pStyle w:val="NormalWeb"/>
        <w:spacing w:before="0" w:beforeAutospacing="0" w:after="0" w:afterAutospacing="0"/>
        <w:rPr>
          <w:rFonts w:asciiTheme="minorHAnsi" w:hAnsiTheme="minorHAnsi" w:cstheme="minorHAnsi"/>
          <w:bCs/>
          <w:iCs/>
        </w:rPr>
      </w:pPr>
      <w:r>
        <w:rPr>
          <w:rFonts w:asciiTheme="minorHAnsi" w:hAnsiTheme="minorHAnsi" w:cstheme="minorHAnsi"/>
          <w:bCs/>
          <w:iCs/>
        </w:rPr>
        <w:t>“</w:t>
      </w:r>
      <w:r w:rsidRPr="002643D2">
        <w:rPr>
          <w:rFonts w:asciiTheme="minorHAnsi" w:hAnsiTheme="minorHAnsi" w:cstheme="minorHAnsi"/>
        </w:rPr>
        <w:t xml:space="preserve">Delivery to the following recipient failed permanently: </w:t>
      </w:r>
    </w:p>
    <w:p w14:paraId="492CC860" w14:textId="77777777" w:rsidR="007A4987" w:rsidRPr="002643D2" w:rsidRDefault="007A4987" w:rsidP="007A4987">
      <w:pPr>
        <w:pStyle w:val="NormalWeb"/>
        <w:spacing w:before="0" w:beforeAutospacing="0" w:after="0" w:afterAutospacing="0"/>
        <w:rPr>
          <w:rFonts w:asciiTheme="minorHAnsi" w:hAnsiTheme="minorHAnsi" w:cstheme="minorHAnsi"/>
        </w:rPr>
      </w:pPr>
      <w:r w:rsidRPr="002643D2">
        <w:rPr>
          <w:rFonts w:asciiTheme="minorHAnsi" w:hAnsiTheme="minorHAnsi" w:cstheme="minorHAnsi"/>
        </w:rPr>
        <w:t>client5@email.com</w:t>
      </w:r>
    </w:p>
    <w:p w14:paraId="560FF592" w14:textId="77777777" w:rsidR="007A4987" w:rsidRPr="002643D2" w:rsidRDefault="007A4987" w:rsidP="007A4987">
      <w:pPr>
        <w:pStyle w:val="NormalWeb"/>
        <w:spacing w:before="0" w:beforeAutospacing="0" w:after="0" w:afterAutospacing="0"/>
        <w:rPr>
          <w:rFonts w:asciiTheme="minorHAnsi" w:hAnsiTheme="minorHAnsi" w:cstheme="minorHAnsi"/>
        </w:rPr>
      </w:pPr>
      <w:r w:rsidRPr="002643D2">
        <w:rPr>
          <w:rFonts w:asciiTheme="minorHAnsi" w:hAnsiTheme="minorHAnsi" w:cstheme="minorHAnsi"/>
        </w:rPr>
        <w:t>Technical details of permanent failure:</w:t>
      </w:r>
    </w:p>
    <w:p w14:paraId="3D4CD50E" w14:textId="77777777" w:rsidR="007A4987" w:rsidRPr="002643D2" w:rsidRDefault="007A4987" w:rsidP="007A4987">
      <w:pPr>
        <w:pStyle w:val="NormalWeb"/>
        <w:spacing w:before="0" w:beforeAutospacing="0" w:after="0" w:afterAutospacing="0"/>
        <w:rPr>
          <w:rFonts w:asciiTheme="minorHAnsi" w:hAnsiTheme="minorHAnsi" w:cstheme="minorHAnsi"/>
          <w:b/>
          <w:bCs/>
          <w:i/>
          <w:iCs/>
        </w:rPr>
      </w:pPr>
      <w:r w:rsidRPr="002643D2">
        <w:rPr>
          <w:rFonts w:asciiTheme="minorHAnsi" w:hAnsiTheme="minorHAnsi" w:cstheme="minorHAnsi"/>
          <w:b/>
          <w:bCs/>
          <w:i/>
          <w:iCs/>
        </w:rPr>
        <w:t xml:space="preserve">Server tried to deliver your message, but it was rejected by the recipient domain. We recommend contacting the other email provider for further information about the cause of this error. The error that the other server returned was: 550 550-5.1.1 The email account that you tried to reach does not exist. Please try </w:t>
      </w:r>
    </w:p>
    <w:p w14:paraId="47964CF5" w14:textId="77777777" w:rsidR="007A4987" w:rsidRPr="002643D2" w:rsidRDefault="007A4987" w:rsidP="007A4987">
      <w:pPr>
        <w:pStyle w:val="NormalWeb"/>
        <w:spacing w:before="0" w:beforeAutospacing="0" w:after="0" w:afterAutospacing="0"/>
        <w:rPr>
          <w:rFonts w:asciiTheme="minorHAnsi" w:hAnsiTheme="minorHAnsi" w:cstheme="minorHAnsi"/>
        </w:rPr>
      </w:pPr>
      <w:r w:rsidRPr="002643D2">
        <w:rPr>
          <w:rFonts w:asciiTheme="minorHAnsi" w:hAnsiTheme="minorHAnsi" w:cstheme="minorHAnsi"/>
        </w:rPr>
        <w:t xml:space="preserve">550-5.1.1 double-checking the recipient's email address for typos or </w:t>
      </w:r>
    </w:p>
    <w:p w14:paraId="6C1328CB" w14:textId="77777777" w:rsidR="007A4987" w:rsidRDefault="007A4987" w:rsidP="007A4987">
      <w:pPr>
        <w:pStyle w:val="BodyText"/>
        <w:jc w:val="left"/>
        <w:rPr>
          <w:rFonts w:asciiTheme="minorHAnsi" w:hAnsiTheme="minorHAnsi" w:cstheme="minorHAnsi"/>
          <w:sz w:val="24"/>
          <w:szCs w:val="24"/>
        </w:rPr>
      </w:pPr>
      <w:r w:rsidRPr="002643D2">
        <w:rPr>
          <w:rFonts w:asciiTheme="minorHAnsi" w:hAnsiTheme="minorHAnsi" w:cstheme="minorHAnsi"/>
          <w:sz w:val="24"/>
          <w:szCs w:val="24"/>
        </w:rPr>
        <w:t>550-5.1.1 unnecessary spaces</w:t>
      </w:r>
      <w:r>
        <w:rPr>
          <w:rFonts w:asciiTheme="minorHAnsi" w:hAnsiTheme="minorHAnsi" w:cstheme="minorHAnsi"/>
          <w:sz w:val="24"/>
          <w:szCs w:val="24"/>
        </w:rPr>
        <w:t>”</w:t>
      </w:r>
      <w:r w:rsidRPr="002643D2">
        <w:rPr>
          <w:rFonts w:asciiTheme="minorHAnsi" w:hAnsiTheme="minorHAnsi" w:cstheme="minorHAnsi"/>
          <w:sz w:val="24"/>
          <w:szCs w:val="24"/>
        </w:rPr>
        <w:t>.</w:t>
      </w:r>
    </w:p>
    <w:p w14:paraId="3610F320" w14:textId="77777777" w:rsidR="007A4987" w:rsidRDefault="007A4987" w:rsidP="007A4987">
      <w:pPr>
        <w:pStyle w:val="BodyText"/>
        <w:jc w:val="left"/>
        <w:rPr>
          <w:rFonts w:asciiTheme="minorHAnsi" w:hAnsiTheme="minorHAnsi" w:cstheme="minorHAnsi"/>
          <w:sz w:val="24"/>
          <w:szCs w:val="24"/>
        </w:rPr>
      </w:pPr>
      <w:r>
        <w:rPr>
          <w:rFonts w:asciiTheme="minorHAnsi" w:hAnsiTheme="minorHAnsi" w:cstheme="minorHAnsi"/>
          <w:sz w:val="24"/>
          <w:szCs w:val="24"/>
        </w:rPr>
        <w:t>So, in simple words, if our receiver is present in the email server then email will be sent successfully, otherwise it will be rejected.</w:t>
      </w:r>
    </w:p>
    <w:p w14:paraId="434BE45F" w14:textId="77777777" w:rsidR="007A4987" w:rsidRDefault="007A4987" w:rsidP="007A4987">
      <w:pPr>
        <w:pStyle w:val="BodyText"/>
        <w:jc w:val="left"/>
        <w:rPr>
          <w:rFonts w:asciiTheme="minorHAnsi" w:hAnsiTheme="minorHAnsi" w:cstheme="minorHAnsi"/>
          <w:sz w:val="24"/>
          <w:szCs w:val="24"/>
        </w:rPr>
      </w:pPr>
      <w:r>
        <w:rPr>
          <w:rFonts w:asciiTheme="minorHAnsi" w:hAnsiTheme="minorHAnsi" w:cstheme="minorHAnsi"/>
          <w:sz w:val="24"/>
          <w:szCs w:val="24"/>
        </w:rPr>
        <w:t xml:space="preserve">Below is the screenshot of the message thrown when we try to email </w:t>
      </w:r>
      <w:hyperlink r:id="rId28" w:history="1">
        <w:r w:rsidRPr="00B73C3C">
          <w:rPr>
            <w:rStyle w:val="Hyperlink"/>
            <w:rFonts w:asciiTheme="minorHAnsi" w:hAnsiTheme="minorHAnsi" w:cstheme="minorHAnsi"/>
            <w:sz w:val="24"/>
            <w:szCs w:val="24"/>
          </w:rPr>
          <w:t>client5@email.com</w:t>
        </w:r>
      </w:hyperlink>
      <w:r>
        <w:rPr>
          <w:rFonts w:asciiTheme="minorHAnsi" w:hAnsiTheme="minorHAnsi" w:cstheme="minorHAnsi"/>
          <w:sz w:val="24"/>
          <w:szCs w:val="24"/>
        </w:rPr>
        <w:t>:</w:t>
      </w:r>
    </w:p>
    <w:p w14:paraId="2FC5AF21" w14:textId="77777777" w:rsidR="007A4987" w:rsidRPr="00150E73" w:rsidRDefault="007A4987">
      <w:pPr>
        <w:pStyle w:val="BodyText"/>
        <w:jc w:val="left"/>
        <w:rPr>
          <w:bCs/>
          <w:iCs/>
          <w:lang w:val="en-US" w:eastAsia="en-US" w:bidi="ar-SA"/>
        </w:rPr>
      </w:pPr>
    </w:p>
    <w:p w14:paraId="2FFF001A" w14:textId="5566502C" w:rsidR="00CF5F4C" w:rsidRDefault="00150E73">
      <w:pPr>
        <w:pStyle w:val="BodyText"/>
        <w:jc w:val="left"/>
        <w:rPr>
          <w:sz w:val="22"/>
          <w:szCs w:val="22"/>
        </w:rPr>
      </w:pPr>
      <w:r w:rsidRPr="00150E73">
        <w:rPr>
          <w:noProof/>
          <w:sz w:val="22"/>
          <w:szCs w:val="22"/>
        </w:rPr>
        <w:lastRenderedPageBreak/>
        <w:drawing>
          <wp:inline distT="0" distB="0" distL="0" distR="0" wp14:anchorId="511E820C" wp14:editId="203AB712">
            <wp:extent cx="6120130" cy="5927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5927725"/>
                    </a:xfrm>
                    <a:prstGeom prst="rect">
                      <a:avLst/>
                    </a:prstGeom>
                  </pic:spPr>
                </pic:pic>
              </a:graphicData>
            </a:graphic>
          </wp:inline>
        </w:drawing>
      </w:r>
    </w:p>
    <w:p w14:paraId="64B3BD7C" w14:textId="77777777" w:rsidR="00CF5F4C" w:rsidRDefault="00CF5F4C">
      <w:pPr>
        <w:pStyle w:val="BodyText"/>
        <w:jc w:val="left"/>
        <w:rPr>
          <w:sz w:val="22"/>
          <w:szCs w:val="22"/>
        </w:rPr>
      </w:pPr>
    </w:p>
    <w:p w14:paraId="5E79284B" w14:textId="77777777" w:rsidR="00CF5F4C" w:rsidRDefault="00CF5F4C">
      <w:pPr>
        <w:pStyle w:val="BodyText"/>
        <w:jc w:val="left"/>
        <w:rPr>
          <w:sz w:val="22"/>
          <w:szCs w:val="22"/>
        </w:rPr>
      </w:pPr>
    </w:p>
    <w:p w14:paraId="690BB4D0" w14:textId="77777777" w:rsidR="00CF5F4C" w:rsidRDefault="00CF5F4C">
      <w:pPr>
        <w:pStyle w:val="BodyText"/>
        <w:jc w:val="left"/>
        <w:rPr>
          <w:sz w:val="22"/>
          <w:szCs w:val="22"/>
        </w:rPr>
      </w:pPr>
    </w:p>
    <w:p w14:paraId="01247B2A" w14:textId="77777777" w:rsidR="00CF5F4C" w:rsidRDefault="00CF5F4C">
      <w:pPr>
        <w:pStyle w:val="BodyText"/>
        <w:jc w:val="left"/>
        <w:rPr>
          <w:sz w:val="22"/>
          <w:szCs w:val="22"/>
        </w:rPr>
      </w:pPr>
    </w:p>
    <w:p w14:paraId="6F95A770" w14:textId="77777777" w:rsidR="00CF5F4C" w:rsidRDefault="00CF5F4C">
      <w:pPr>
        <w:pStyle w:val="BodyText"/>
        <w:jc w:val="left"/>
        <w:rPr>
          <w:sz w:val="22"/>
          <w:szCs w:val="22"/>
        </w:rPr>
      </w:pPr>
    </w:p>
    <w:p w14:paraId="5B4561D5" w14:textId="77777777" w:rsidR="00CF5F4C" w:rsidRDefault="00C60F22">
      <w:pPr>
        <w:pStyle w:val="BodyText"/>
        <w:numPr>
          <w:ilvl w:val="0"/>
          <w:numId w:val="4"/>
        </w:numPr>
        <w:jc w:val="left"/>
      </w:pPr>
      <w:r>
        <w:t>Repeat the above steps by disabling the SMTP and POP3 services in the Email-Server. Are you able to send the email from PC0 to PC1? If no then state your reasons below.</w:t>
      </w:r>
    </w:p>
    <w:p w14:paraId="0FC70E36" w14:textId="77777777" w:rsidR="00CF5F4C" w:rsidRDefault="00C60F22">
      <w:pPr>
        <w:pStyle w:val="BodyText"/>
        <w:jc w:val="left"/>
      </w:pPr>
      <w:r>
        <w:rPr>
          <w:b/>
          <w:bCs/>
          <w:i/>
          <w:lang w:val="en-US" w:eastAsia="en-US" w:bidi="ar-SA"/>
        </w:rPr>
        <w:t>Observations and Reasons</w:t>
      </w:r>
    </w:p>
    <w:p w14:paraId="6278DB52" w14:textId="400EFA5C" w:rsidR="00CF5F4C" w:rsidRPr="00E90980" w:rsidRDefault="00E90980">
      <w:pPr>
        <w:pStyle w:val="BodyText"/>
        <w:jc w:val="left"/>
        <w:rPr>
          <w:b/>
          <w:bCs/>
          <w:color w:val="FF0000"/>
          <w:sz w:val="28"/>
          <w:szCs w:val="28"/>
          <w:u w:val="single"/>
        </w:rPr>
      </w:pPr>
      <w:r w:rsidRPr="00E90980">
        <w:rPr>
          <w:b/>
          <w:bCs/>
          <w:color w:val="FF0000"/>
          <w:sz w:val="28"/>
          <w:szCs w:val="28"/>
          <w:u w:val="single"/>
        </w:rPr>
        <w:t>Answer:</w:t>
      </w:r>
    </w:p>
    <w:p w14:paraId="6B34A6B4" w14:textId="761DC480" w:rsidR="002F3294" w:rsidRDefault="002B33D2">
      <w:pPr>
        <w:pStyle w:val="BodyText"/>
        <w:jc w:val="left"/>
        <w:rPr>
          <w:sz w:val="22"/>
          <w:szCs w:val="22"/>
        </w:rPr>
      </w:pPr>
      <w:r>
        <w:rPr>
          <w:sz w:val="22"/>
          <w:szCs w:val="22"/>
        </w:rPr>
        <w:lastRenderedPageBreak/>
        <w:t>After off POP3 and SMTP functionality, we cannot receive and send mail</w:t>
      </w:r>
      <w:r w:rsidR="002F3294">
        <w:rPr>
          <w:sz w:val="22"/>
          <w:szCs w:val="22"/>
        </w:rPr>
        <w:t>. Because, SMTP use to send mail from one host to another. POP3 use to receive mail from one host to another.</w:t>
      </w:r>
    </w:p>
    <w:p w14:paraId="77520FD4" w14:textId="22361D8C" w:rsidR="002F3294" w:rsidRDefault="002F3294">
      <w:pPr>
        <w:pStyle w:val="BodyText"/>
        <w:jc w:val="left"/>
        <w:rPr>
          <w:sz w:val="22"/>
          <w:szCs w:val="22"/>
        </w:rPr>
      </w:pPr>
    </w:p>
    <w:p w14:paraId="11183C22" w14:textId="77777777" w:rsidR="002F3294" w:rsidRDefault="002F3294">
      <w:pPr>
        <w:pStyle w:val="BodyText"/>
        <w:jc w:val="left"/>
        <w:rPr>
          <w:sz w:val="22"/>
          <w:szCs w:val="22"/>
        </w:rPr>
      </w:pPr>
    </w:p>
    <w:p w14:paraId="5182D159" w14:textId="72922224" w:rsidR="00CF5F4C" w:rsidRDefault="002B33D2">
      <w:pPr>
        <w:pStyle w:val="BodyText"/>
        <w:jc w:val="left"/>
        <w:rPr>
          <w:sz w:val="22"/>
          <w:szCs w:val="22"/>
        </w:rPr>
      </w:pPr>
      <w:r w:rsidRPr="002B33D2">
        <w:rPr>
          <w:noProof/>
          <w:sz w:val="22"/>
          <w:szCs w:val="22"/>
        </w:rPr>
        <w:drawing>
          <wp:inline distT="0" distB="0" distL="0" distR="0" wp14:anchorId="0AB2F595" wp14:editId="56CBF297">
            <wp:extent cx="6120130" cy="5936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5936615"/>
                    </a:xfrm>
                    <a:prstGeom prst="rect">
                      <a:avLst/>
                    </a:prstGeom>
                  </pic:spPr>
                </pic:pic>
              </a:graphicData>
            </a:graphic>
          </wp:inline>
        </w:drawing>
      </w:r>
    </w:p>
    <w:p w14:paraId="22A62723" w14:textId="77777777" w:rsidR="00CF5F4C" w:rsidRDefault="00CF5F4C">
      <w:pPr>
        <w:pStyle w:val="BodyText"/>
        <w:jc w:val="left"/>
        <w:rPr>
          <w:sz w:val="22"/>
          <w:szCs w:val="22"/>
        </w:rPr>
      </w:pPr>
    </w:p>
    <w:p w14:paraId="5B384174" w14:textId="77777777" w:rsidR="00CF5F4C" w:rsidRDefault="00CF5F4C">
      <w:pPr>
        <w:pStyle w:val="BodyText"/>
        <w:jc w:val="left"/>
        <w:rPr>
          <w:sz w:val="22"/>
          <w:szCs w:val="22"/>
        </w:rPr>
      </w:pPr>
    </w:p>
    <w:p w14:paraId="7B53171F" w14:textId="77777777" w:rsidR="00CF5F4C" w:rsidRDefault="00CF5F4C">
      <w:pPr>
        <w:pStyle w:val="BodyText"/>
        <w:jc w:val="left"/>
        <w:rPr>
          <w:sz w:val="22"/>
          <w:szCs w:val="22"/>
        </w:rPr>
      </w:pPr>
    </w:p>
    <w:p w14:paraId="456FBCB8" w14:textId="60AF0CF8" w:rsidR="00D02865" w:rsidRPr="000A0C28" w:rsidRDefault="00C60F22" w:rsidP="000A0C28">
      <w:pPr>
        <w:pStyle w:val="BodyText"/>
        <w:numPr>
          <w:ilvl w:val="0"/>
          <w:numId w:val="4"/>
        </w:numPr>
        <w:jc w:val="left"/>
      </w:pPr>
      <w:r>
        <w:rPr>
          <w:rFonts w:eastAsia="DejaVu Serif"/>
        </w:rPr>
        <w:t xml:space="preserve"> </w:t>
      </w:r>
      <w:r>
        <w:t>Activity end here</w:t>
      </w:r>
    </w:p>
    <w:p w14:paraId="6A4FEC91" w14:textId="77777777" w:rsidR="00CF5F4C" w:rsidRDefault="00C60F22">
      <w:pPr>
        <w:pStyle w:val="Heading2"/>
      </w:pPr>
      <w:r>
        <w:lastRenderedPageBreak/>
        <w:t>Activity C:</w:t>
      </w:r>
    </w:p>
    <w:p w14:paraId="1733778E" w14:textId="77777777" w:rsidR="00CF5F4C" w:rsidRDefault="00C60F22">
      <w:pPr>
        <w:pStyle w:val="BodyText"/>
        <w:widowControl w:val="0"/>
        <w:jc w:val="left"/>
      </w:pPr>
      <w:r>
        <w:rPr>
          <w:color w:val="000000"/>
        </w:rPr>
        <w:t>To learn DHCP configurations which ease host configurations dynamically.</w:t>
      </w:r>
    </w:p>
    <w:p w14:paraId="2C7E463F" w14:textId="6F085404" w:rsidR="00CF5F4C" w:rsidRPr="002F3294" w:rsidRDefault="00C60F22">
      <w:pPr>
        <w:pStyle w:val="BodyText"/>
        <w:widowControl w:val="0"/>
        <w:numPr>
          <w:ilvl w:val="0"/>
          <w:numId w:val="5"/>
        </w:numPr>
        <w:ind w:left="0" w:firstLine="0"/>
        <w:jc w:val="left"/>
      </w:pPr>
      <w:r>
        <w:rPr>
          <w:color w:val="000000"/>
        </w:rPr>
        <w:t>Build a topology of 4 PCS connected to a DHCP-Server via a switch.</w:t>
      </w:r>
    </w:p>
    <w:p w14:paraId="2D8BFE7D" w14:textId="6EAEBD93" w:rsidR="002F3294" w:rsidRDefault="002F3294" w:rsidP="002F3294">
      <w:pPr>
        <w:pStyle w:val="BodyText"/>
        <w:widowControl w:val="0"/>
        <w:jc w:val="left"/>
        <w:rPr>
          <w:color w:val="000000"/>
        </w:rPr>
      </w:pPr>
    </w:p>
    <w:p w14:paraId="40ABAB23" w14:textId="77777777" w:rsidR="002F3294" w:rsidRDefault="002F3294" w:rsidP="002F3294">
      <w:pPr>
        <w:pStyle w:val="BodyText"/>
        <w:widowControl w:val="0"/>
        <w:jc w:val="left"/>
      </w:pPr>
    </w:p>
    <w:p w14:paraId="0359B98E" w14:textId="77777777" w:rsidR="00CF5F4C" w:rsidRDefault="00CF5F4C">
      <w:pPr>
        <w:pStyle w:val="BodyText"/>
        <w:widowControl w:val="0"/>
        <w:jc w:val="center"/>
        <w:rPr>
          <w:color w:val="000000"/>
          <w:sz w:val="22"/>
          <w:szCs w:val="22"/>
        </w:rPr>
      </w:pPr>
    </w:p>
    <w:p w14:paraId="243027D2" w14:textId="5202B129" w:rsidR="00CF5F4C" w:rsidRDefault="00C60F22">
      <w:pPr>
        <w:pStyle w:val="BodyText"/>
        <w:widowControl w:val="0"/>
        <w:jc w:val="center"/>
        <w:rPr>
          <w:color w:val="000000"/>
          <w:sz w:val="22"/>
          <w:szCs w:val="22"/>
        </w:rPr>
      </w:pPr>
      <w:r>
        <w:rPr>
          <w:noProof/>
        </w:rPr>
        <w:drawing>
          <wp:anchor distT="0" distB="0" distL="0" distR="0" simplePos="0" relativeHeight="251656192" behindDoc="0" locked="0" layoutInCell="1" allowOverlap="1" wp14:anchorId="2181A4FA" wp14:editId="14711A17">
            <wp:simplePos x="0" y="0"/>
            <wp:positionH relativeFrom="column">
              <wp:align>center</wp:align>
            </wp:positionH>
            <wp:positionV relativeFrom="paragraph">
              <wp:align>top</wp:align>
            </wp:positionV>
            <wp:extent cx="4798695" cy="349377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l="-26" t="-35" r="-26" b="-35"/>
                    <a:stretch>
                      <a:fillRect/>
                    </a:stretch>
                  </pic:blipFill>
                  <pic:spPr bwMode="auto">
                    <a:xfrm>
                      <a:off x="0" y="0"/>
                      <a:ext cx="4798695" cy="34937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67475B5" w14:textId="77777777" w:rsidR="00CF5F4C" w:rsidRDefault="00CF5F4C">
      <w:pPr>
        <w:pStyle w:val="BodyText"/>
        <w:widowControl w:val="0"/>
        <w:jc w:val="center"/>
        <w:rPr>
          <w:color w:val="000000"/>
          <w:sz w:val="22"/>
          <w:szCs w:val="22"/>
        </w:rPr>
      </w:pPr>
    </w:p>
    <w:p w14:paraId="1CD49977" w14:textId="77777777" w:rsidR="00CF5F4C" w:rsidRDefault="00CF5F4C">
      <w:pPr>
        <w:pStyle w:val="BodyText"/>
        <w:widowControl w:val="0"/>
        <w:jc w:val="center"/>
        <w:rPr>
          <w:color w:val="000000"/>
          <w:sz w:val="22"/>
          <w:szCs w:val="22"/>
        </w:rPr>
      </w:pPr>
    </w:p>
    <w:p w14:paraId="2310359C" w14:textId="77777777" w:rsidR="00CF5F4C" w:rsidRDefault="00CF5F4C">
      <w:pPr>
        <w:pStyle w:val="BodyText"/>
        <w:widowControl w:val="0"/>
        <w:jc w:val="center"/>
        <w:rPr>
          <w:color w:val="000000"/>
          <w:sz w:val="22"/>
          <w:szCs w:val="22"/>
        </w:rPr>
      </w:pPr>
    </w:p>
    <w:p w14:paraId="3FE5712C" w14:textId="77777777" w:rsidR="00CF5F4C" w:rsidRDefault="00CF5F4C">
      <w:pPr>
        <w:pStyle w:val="BodyText"/>
        <w:widowControl w:val="0"/>
        <w:jc w:val="center"/>
        <w:rPr>
          <w:color w:val="000000"/>
          <w:sz w:val="22"/>
          <w:szCs w:val="22"/>
        </w:rPr>
      </w:pPr>
    </w:p>
    <w:p w14:paraId="6033741B" w14:textId="77777777" w:rsidR="00CF5F4C" w:rsidRDefault="00CF5F4C">
      <w:pPr>
        <w:pStyle w:val="BodyText"/>
        <w:widowControl w:val="0"/>
        <w:jc w:val="center"/>
        <w:rPr>
          <w:color w:val="000000"/>
          <w:sz w:val="22"/>
          <w:szCs w:val="22"/>
        </w:rPr>
      </w:pPr>
    </w:p>
    <w:p w14:paraId="30FA28D2" w14:textId="77777777" w:rsidR="00CF5F4C" w:rsidRDefault="00CF5F4C">
      <w:pPr>
        <w:pStyle w:val="BodyText"/>
        <w:widowControl w:val="0"/>
        <w:jc w:val="center"/>
        <w:rPr>
          <w:color w:val="000000"/>
          <w:sz w:val="22"/>
          <w:szCs w:val="22"/>
        </w:rPr>
      </w:pPr>
    </w:p>
    <w:p w14:paraId="07FCC12E" w14:textId="77777777" w:rsidR="00CF5F4C" w:rsidRDefault="00CF5F4C">
      <w:pPr>
        <w:pStyle w:val="BodyText"/>
        <w:widowControl w:val="0"/>
        <w:jc w:val="center"/>
        <w:rPr>
          <w:color w:val="000000"/>
          <w:sz w:val="22"/>
          <w:szCs w:val="22"/>
        </w:rPr>
      </w:pPr>
    </w:p>
    <w:p w14:paraId="068BC0BB" w14:textId="77777777" w:rsidR="00CF5F4C" w:rsidRDefault="00CF5F4C">
      <w:pPr>
        <w:pStyle w:val="BodyText"/>
        <w:widowControl w:val="0"/>
        <w:jc w:val="center"/>
        <w:rPr>
          <w:color w:val="000000"/>
          <w:sz w:val="22"/>
          <w:szCs w:val="22"/>
        </w:rPr>
      </w:pPr>
    </w:p>
    <w:p w14:paraId="3A6D7032" w14:textId="77777777" w:rsidR="00CF5F4C" w:rsidRDefault="00CF5F4C">
      <w:pPr>
        <w:pStyle w:val="BodyText"/>
        <w:widowControl w:val="0"/>
        <w:jc w:val="center"/>
        <w:rPr>
          <w:color w:val="000000"/>
          <w:sz w:val="22"/>
          <w:szCs w:val="22"/>
        </w:rPr>
      </w:pPr>
    </w:p>
    <w:p w14:paraId="1375F2BA" w14:textId="77777777" w:rsidR="00CF5F4C" w:rsidRDefault="00CF5F4C">
      <w:pPr>
        <w:pStyle w:val="BodyText"/>
        <w:widowControl w:val="0"/>
        <w:jc w:val="center"/>
        <w:rPr>
          <w:color w:val="000000"/>
          <w:sz w:val="22"/>
          <w:szCs w:val="22"/>
        </w:rPr>
      </w:pPr>
    </w:p>
    <w:p w14:paraId="2EED84C4" w14:textId="77777777" w:rsidR="00CF5F4C" w:rsidRDefault="00CF5F4C">
      <w:pPr>
        <w:pStyle w:val="BodyText"/>
        <w:widowControl w:val="0"/>
        <w:jc w:val="center"/>
        <w:rPr>
          <w:color w:val="000000"/>
          <w:sz w:val="22"/>
          <w:szCs w:val="22"/>
        </w:rPr>
      </w:pPr>
    </w:p>
    <w:p w14:paraId="690B19B5" w14:textId="77777777" w:rsidR="00CF5F4C" w:rsidRDefault="00CF5F4C">
      <w:pPr>
        <w:pStyle w:val="BodyText"/>
        <w:widowControl w:val="0"/>
        <w:jc w:val="center"/>
        <w:rPr>
          <w:color w:val="000000"/>
          <w:sz w:val="22"/>
          <w:szCs w:val="22"/>
        </w:rPr>
      </w:pPr>
    </w:p>
    <w:p w14:paraId="69E63208" w14:textId="77777777" w:rsidR="00CF5F4C" w:rsidRDefault="00CF5F4C">
      <w:pPr>
        <w:pStyle w:val="BodyText"/>
        <w:widowControl w:val="0"/>
        <w:jc w:val="center"/>
        <w:rPr>
          <w:color w:val="000000"/>
          <w:sz w:val="22"/>
          <w:szCs w:val="22"/>
        </w:rPr>
      </w:pPr>
    </w:p>
    <w:p w14:paraId="3F1A51B8" w14:textId="77777777" w:rsidR="00CF5F4C" w:rsidRDefault="00CF5F4C">
      <w:pPr>
        <w:pStyle w:val="BodyText"/>
        <w:widowControl w:val="0"/>
        <w:jc w:val="center"/>
        <w:rPr>
          <w:color w:val="000000"/>
          <w:sz w:val="22"/>
          <w:szCs w:val="22"/>
        </w:rPr>
      </w:pPr>
    </w:p>
    <w:p w14:paraId="6FBDE080" w14:textId="77777777" w:rsidR="00CF5F4C" w:rsidRDefault="00C60F22">
      <w:pPr>
        <w:pStyle w:val="BodyText"/>
        <w:widowControl w:val="0"/>
        <w:jc w:val="center"/>
      </w:pPr>
      <w:r>
        <w:rPr>
          <w:color w:val="000000"/>
          <w:sz w:val="18"/>
          <w:szCs w:val="18"/>
        </w:rPr>
        <w:t>Figure 3: DCHP- Server implementation in LAN Networks</w:t>
      </w:r>
    </w:p>
    <w:p w14:paraId="625A747A" w14:textId="77777777" w:rsidR="00CF5F4C" w:rsidRDefault="00CF5F4C">
      <w:pPr>
        <w:pStyle w:val="BodyText"/>
        <w:widowControl w:val="0"/>
        <w:jc w:val="left"/>
        <w:rPr>
          <w:color w:val="000000"/>
          <w:sz w:val="22"/>
          <w:szCs w:val="22"/>
        </w:rPr>
      </w:pPr>
    </w:p>
    <w:p w14:paraId="43334E67" w14:textId="77777777" w:rsidR="00CF5F4C" w:rsidRDefault="00C60F22">
      <w:pPr>
        <w:pStyle w:val="BodyText"/>
        <w:widowControl w:val="0"/>
        <w:numPr>
          <w:ilvl w:val="0"/>
          <w:numId w:val="5"/>
        </w:numPr>
        <w:ind w:left="0" w:firstLine="0"/>
        <w:jc w:val="left"/>
      </w:pPr>
      <w:r>
        <w:rPr>
          <w:color w:val="000000"/>
        </w:rPr>
        <w:t>To automatically get an IP address, we need to first configure, DHCP server. We need to tell the DHCP server the pool of IP address which can be used to assign host IP address, also the static IP address of DNS server. Do not forget to save the entries.</w:t>
      </w:r>
    </w:p>
    <w:p w14:paraId="22539658" w14:textId="77777777" w:rsidR="00CF5F4C" w:rsidRDefault="00C60F22">
      <w:pPr>
        <w:pStyle w:val="BodyText"/>
        <w:widowControl w:val="0"/>
        <w:numPr>
          <w:ilvl w:val="0"/>
          <w:numId w:val="5"/>
        </w:numPr>
        <w:ind w:left="0" w:firstLine="0"/>
        <w:jc w:val="left"/>
      </w:pPr>
      <w:r>
        <w:rPr>
          <w:color w:val="000000"/>
        </w:rPr>
        <w:t>Enable DHCP services in the DHCP-Server services tab. Assign a gateway address (</w:t>
      </w:r>
      <w:r>
        <w:rPr>
          <w:b/>
          <w:bCs/>
          <w:color w:val="000000"/>
        </w:rPr>
        <w:t>0.0.0.0</w:t>
      </w:r>
      <w:r>
        <w:rPr>
          <w:color w:val="000000"/>
        </w:rPr>
        <w:t>), and start Ip address (</w:t>
      </w:r>
      <w:r>
        <w:rPr>
          <w:b/>
          <w:bCs/>
          <w:color w:val="000000"/>
        </w:rPr>
        <w:t>192.168.1.10</w:t>
      </w:r>
      <w:r>
        <w:rPr>
          <w:color w:val="000000"/>
        </w:rPr>
        <w:t xml:space="preserve">), and place </w:t>
      </w:r>
      <w:r>
        <w:rPr>
          <w:b/>
          <w:bCs/>
          <w:color w:val="000000"/>
        </w:rPr>
        <w:t>10</w:t>
      </w:r>
      <w:r>
        <w:rPr>
          <w:color w:val="000000"/>
        </w:rPr>
        <w:t xml:space="preserve"> as number of users of your network for our lab. It can be varied based on the LAN network size. Click on </w:t>
      </w:r>
      <w:r>
        <w:rPr>
          <w:b/>
          <w:bCs/>
          <w:color w:val="000000"/>
        </w:rPr>
        <w:t>Save</w:t>
      </w:r>
      <w:r>
        <w:rPr>
          <w:color w:val="000000"/>
        </w:rPr>
        <w:t xml:space="preserve"> button. The configurations will be added. Note the changes in entries at the bottom.</w:t>
      </w:r>
    </w:p>
    <w:p w14:paraId="7BBB6809" w14:textId="77777777" w:rsidR="00CF5F4C" w:rsidRDefault="00C60F22">
      <w:pPr>
        <w:pStyle w:val="BodyText"/>
        <w:widowControl w:val="0"/>
        <w:numPr>
          <w:ilvl w:val="0"/>
          <w:numId w:val="5"/>
        </w:numPr>
        <w:ind w:left="0" w:firstLine="0"/>
        <w:jc w:val="left"/>
      </w:pPr>
      <w:r>
        <w:rPr>
          <w:color w:val="000000"/>
        </w:rPr>
        <w:t xml:space="preserve">DHCP server itself needs an IP address, which can be setup under the config tab, the interface. Select manual or static IP address here. Assign </w:t>
      </w:r>
      <w:r>
        <w:rPr>
          <w:b/>
          <w:bCs/>
          <w:color w:val="000000"/>
        </w:rPr>
        <w:t>192.168.1.1</w:t>
      </w:r>
      <w:r>
        <w:rPr>
          <w:color w:val="000000"/>
        </w:rPr>
        <w:t xml:space="preserve">. </w:t>
      </w:r>
    </w:p>
    <w:p w14:paraId="5F9318B4" w14:textId="77777777" w:rsidR="00CF5F4C" w:rsidRDefault="00C60F22">
      <w:pPr>
        <w:pStyle w:val="BodyText"/>
        <w:widowControl w:val="0"/>
        <w:numPr>
          <w:ilvl w:val="0"/>
          <w:numId w:val="5"/>
        </w:numPr>
        <w:ind w:left="0" w:firstLine="0"/>
        <w:jc w:val="left"/>
      </w:pPr>
      <w:r>
        <w:rPr>
          <w:color w:val="000000"/>
        </w:rPr>
        <w:t xml:space="preserve">Now click on PC0 and enable DHCP service instead of assigning static Ip address as we were doing so far. What happens when you enable DHCP service? Wait for a few seconds for the magic. </w:t>
      </w:r>
    </w:p>
    <w:p w14:paraId="29279FE9" w14:textId="77777777" w:rsidR="00CF5F4C" w:rsidRDefault="00C60F22">
      <w:pPr>
        <w:widowControl w:val="0"/>
        <w:tabs>
          <w:tab w:val="center" w:pos="4819"/>
        </w:tabs>
      </w:pPr>
      <w:r>
        <w:rPr>
          <w:rFonts w:ascii="DejaVu Serif" w:hAnsi="DejaVu Serif" w:cs="DejaVu Serif"/>
          <w:b/>
          <w:i/>
          <w:color w:val="000000"/>
          <w:sz w:val="20"/>
          <w:szCs w:val="20"/>
          <w:lang w:val="en-US" w:eastAsia="en-US" w:bidi="ar-SA"/>
        </w:rPr>
        <w:lastRenderedPageBreak/>
        <w:t>Observations and Reasons</w:t>
      </w:r>
    </w:p>
    <w:p w14:paraId="1D3ED28F" w14:textId="77777777" w:rsidR="00BC4DDA" w:rsidRDefault="00BC4DDA">
      <w:pPr>
        <w:pStyle w:val="BodyText"/>
        <w:widowControl w:val="0"/>
        <w:jc w:val="left"/>
        <w:rPr>
          <w:color w:val="000000"/>
          <w:sz w:val="22"/>
          <w:szCs w:val="22"/>
        </w:rPr>
      </w:pPr>
    </w:p>
    <w:p w14:paraId="0D897D7B" w14:textId="32F0A66E" w:rsidR="00BC4DDA" w:rsidRPr="00BC4DDA" w:rsidRDefault="00BC4DDA">
      <w:pPr>
        <w:pStyle w:val="BodyText"/>
        <w:widowControl w:val="0"/>
        <w:jc w:val="left"/>
        <w:rPr>
          <w:b/>
          <w:bCs/>
          <w:color w:val="FF0000"/>
          <w:sz w:val="28"/>
          <w:szCs w:val="28"/>
          <w:u w:val="single"/>
        </w:rPr>
      </w:pPr>
      <w:r w:rsidRPr="00BC4DDA">
        <w:rPr>
          <w:b/>
          <w:bCs/>
          <w:color w:val="FF0000"/>
          <w:sz w:val="28"/>
          <w:szCs w:val="28"/>
          <w:u w:val="single"/>
        </w:rPr>
        <w:t>Answer:</w:t>
      </w:r>
    </w:p>
    <w:p w14:paraId="702E8469" w14:textId="0E207086" w:rsidR="00CF5F4C" w:rsidRDefault="00B46B6A">
      <w:pPr>
        <w:pStyle w:val="BodyText"/>
        <w:widowControl w:val="0"/>
        <w:jc w:val="left"/>
        <w:rPr>
          <w:color w:val="000000"/>
          <w:sz w:val="22"/>
          <w:szCs w:val="22"/>
        </w:rPr>
      </w:pPr>
      <w:r>
        <w:rPr>
          <w:color w:val="000000"/>
          <w:sz w:val="22"/>
          <w:szCs w:val="22"/>
        </w:rPr>
        <w:t xml:space="preserve">When we enable </w:t>
      </w:r>
      <w:r w:rsidR="00F85482">
        <w:rPr>
          <w:color w:val="000000"/>
          <w:sz w:val="22"/>
          <w:szCs w:val="22"/>
        </w:rPr>
        <w:t xml:space="preserve">the </w:t>
      </w:r>
      <w:r>
        <w:rPr>
          <w:color w:val="000000"/>
          <w:sz w:val="22"/>
          <w:szCs w:val="22"/>
        </w:rPr>
        <w:t xml:space="preserve">DHCP </w:t>
      </w:r>
      <w:r w:rsidR="00887BAA">
        <w:rPr>
          <w:color w:val="000000"/>
          <w:sz w:val="22"/>
          <w:szCs w:val="22"/>
        </w:rPr>
        <w:t xml:space="preserve">functionality of </w:t>
      </w:r>
      <w:r>
        <w:rPr>
          <w:color w:val="000000"/>
          <w:sz w:val="22"/>
          <w:szCs w:val="22"/>
        </w:rPr>
        <w:t xml:space="preserve">pc it </w:t>
      </w:r>
      <w:r w:rsidR="00BF2782">
        <w:rPr>
          <w:color w:val="000000"/>
          <w:sz w:val="22"/>
          <w:szCs w:val="22"/>
        </w:rPr>
        <w:t xml:space="preserve">automatically </w:t>
      </w:r>
      <w:r w:rsidR="00887BAA">
        <w:rPr>
          <w:color w:val="000000"/>
          <w:sz w:val="22"/>
          <w:szCs w:val="22"/>
        </w:rPr>
        <w:t>assigns</w:t>
      </w:r>
      <w:r w:rsidR="00BF2782">
        <w:rPr>
          <w:color w:val="000000"/>
          <w:sz w:val="22"/>
          <w:szCs w:val="22"/>
        </w:rPr>
        <w:t xml:space="preserve"> the </w:t>
      </w:r>
      <w:r w:rsidR="00887BAA">
        <w:rPr>
          <w:color w:val="000000"/>
          <w:sz w:val="22"/>
          <w:szCs w:val="22"/>
        </w:rPr>
        <w:t>IP</w:t>
      </w:r>
      <w:r w:rsidR="00BF2782">
        <w:rPr>
          <w:color w:val="000000"/>
          <w:sz w:val="22"/>
          <w:szCs w:val="22"/>
        </w:rPr>
        <w:t xml:space="preserve"> address to the</w:t>
      </w:r>
      <w:r w:rsidR="00887BAA">
        <w:rPr>
          <w:color w:val="000000"/>
          <w:sz w:val="22"/>
          <w:szCs w:val="22"/>
        </w:rPr>
        <w:t xml:space="preserve"> pc</w:t>
      </w:r>
      <w:r w:rsidR="00BF2782">
        <w:rPr>
          <w:color w:val="000000"/>
          <w:sz w:val="22"/>
          <w:szCs w:val="22"/>
        </w:rPr>
        <w:t xml:space="preserve">. </w:t>
      </w:r>
      <w:r w:rsidR="00F85482">
        <w:rPr>
          <w:color w:val="000000"/>
          <w:sz w:val="22"/>
          <w:szCs w:val="22"/>
        </w:rPr>
        <w:t xml:space="preserve">A </w:t>
      </w:r>
      <w:r w:rsidR="00893D66">
        <w:rPr>
          <w:color w:val="000000"/>
          <w:sz w:val="22"/>
          <w:szCs w:val="22"/>
        </w:rPr>
        <w:t xml:space="preserve">DHCP server automatically </w:t>
      </w:r>
      <w:r w:rsidR="005C0A8F">
        <w:rPr>
          <w:color w:val="000000"/>
          <w:sz w:val="22"/>
          <w:szCs w:val="22"/>
        </w:rPr>
        <w:t>assigns</w:t>
      </w:r>
      <w:r w:rsidR="00893D66">
        <w:rPr>
          <w:color w:val="000000"/>
          <w:sz w:val="22"/>
          <w:szCs w:val="22"/>
        </w:rPr>
        <w:t xml:space="preserve"> </w:t>
      </w:r>
      <w:r w:rsidR="005C0A8F">
        <w:rPr>
          <w:color w:val="000000"/>
          <w:sz w:val="22"/>
          <w:szCs w:val="22"/>
        </w:rPr>
        <w:t xml:space="preserve">an IP address to </w:t>
      </w:r>
      <w:r w:rsidR="00F85482">
        <w:rPr>
          <w:color w:val="000000"/>
          <w:sz w:val="22"/>
          <w:szCs w:val="22"/>
        </w:rPr>
        <w:t xml:space="preserve">the </w:t>
      </w:r>
      <w:r w:rsidR="005C0A8F">
        <w:rPr>
          <w:color w:val="000000"/>
          <w:sz w:val="22"/>
          <w:szCs w:val="22"/>
        </w:rPr>
        <w:t>PC. We do</w:t>
      </w:r>
      <w:r w:rsidR="00F85482">
        <w:rPr>
          <w:color w:val="000000"/>
          <w:sz w:val="22"/>
          <w:szCs w:val="22"/>
        </w:rPr>
        <w:t xml:space="preserve"> not</w:t>
      </w:r>
      <w:r w:rsidR="005C0A8F">
        <w:rPr>
          <w:color w:val="000000"/>
          <w:sz w:val="22"/>
          <w:szCs w:val="22"/>
        </w:rPr>
        <w:t xml:space="preserve"> need to add </w:t>
      </w:r>
      <w:r w:rsidR="00F85482">
        <w:rPr>
          <w:color w:val="000000"/>
          <w:sz w:val="22"/>
          <w:szCs w:val="22"/>
        </w:rPr>
        <w:t>manually.</w:t>
      </w:r>
    </w:p>
    <w:p w14:paraId="439A9705" w14:textId="3954ED7C" w:rsidR="00CF5F4C" w:rsidRDefault="00FF3696">
      <w:pPr>
        <w:pStyle w:val="BodyText"/>
        <w:widowControl w:val="0"/>
        <w:jc w:val="left"/>
        <w:rPr>
          <w:color w:val="000000"/>
          <w:sz w:val="22"/>
          <w:szCs w:val="22"/>
        </w:rPr>
      </w:pPr>
      <w:r w:rsidRPr="00FF3696">
        <w:rPr>
          <w:noProof/>
          <w:color w:val="000000"/>
          <w:sz w:val="22"/>
          <w:szCs w:val="22"/>
        </w:rPr>
        <w:drawing>
          <wp:inline distT="0" distB="0" distL="0" distR="0" wp14:anchorId="0A2776F5" wp14:editId="2E2872C8">
            <wp:extent cx="6120130" cy="59016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5901690"/>
                    </a:xfrm>
                    <a:prstGeom prst="rect">
                      <a:avLst/>
                    </a:prstGeom>
                  </pic:spPr>
                </pic:pic>
              </a:graphicData>
            </a:graphic>
          </wp:inline>
        </w:drawing>
      </w:r>
    </w:p>
    <w:p w14:paraId="1CA083CB" w14:textId="77777777" w:rsidR="00CF5F4C" w:rsidRDefault="00CF5F4C">
      <w:pPr>
        <w:pStyle w:val="BodyText"/>
        <w:widowControl w:val="0"/>
        <w:jc w:val="left"/>
        <w:rPr>
          <w:color w:val="000000"/>
          <w:sz w:val="22"/>
          <w:szCs w:val="22"/>
        </w:rPr>
      </w:pPr>
    </w:p>
    <w:p w14:paraId="54ECC894" w14:textId="77777777" w:rsidR="00CF5F4C" w:rsidRDefault="00CF5F4C">
      <w:pPr>
        <w:pStyle w:val="BodyText"/>
        <w:widowControl w:val="0"/>
        <w:jc w:val="left"/>
        <w:rPr>
          <w:color w:val="000000"/>
          <w:sz w:val="22"/>
          <w:szCs w:val="22"/>
        </w:rPr>
      </w:pPr>
    </w:p>
    <w:p w14:paraId="1AD7BAB2" w14:textId="77777777" w:rsidR="00CF5F4C" w:rsidRDefault="00CF5F4C">
      <w:pPr>
        <w:pStyle w:val="BodyText"/>
        <w:widowControl w:val="0"/>
        <w:jc w:val="left"/>
        <w:rPr>
          <w:color w:val="000000"/>
          <w:sz w:val="22"/>
          <w:szCs w:val="22"/>
        </w:rPr>
      </w:pPr>
    </w:p>
    <w:p w14:paraId="61220BD7" w14:textId="77777777" w:rsidR="00CF5F4C" w:rsidRDefault="00CF5F4C">
      <w:pPr>
        <w:pStyle w:val="BodyText"/>
        <w:widowControl w:val="0"/>
        <w:jc w:val="left"/>
        <w:rPr>
          <w:color w:val="000000"/>
          <w:sz w:val="22"/>
          <w:szCs w:val="22"/>
        </w:rPr>
      </w:pPr>
    </w:p>
    <w:p w14:paraId="722D1463" w14:textId="77777777" w:rsidR="00CF5F4C" w:rsidRDefault="00CF5F4C">
      <w:pPr>
        <w:pStyle w:val="BodyText"/>
        <w:widowControl w:val="0"/>
        <w:jc w:val="left"/>
        <w:rPr>
          <w:color w:val="000000"/>
          <w:sz w:val="22"/>
          <w:szCs w:val="22"/>
        </w:rPr>
      </w:pPr>
    </w:p>
    <w:p w14:paraId="46741FA3" w14:textId="77777777" w:rsidR="00CF5F4C" w:rsidRDefault="00CF5F4C">
      <w:pPr>
        <w:pStyle w:val="BodyText"/>
        <w:widowControl w:val="0"/>
        <w:jc w:val="left"/>
        <w:rPr>
          <w:color w:val="000000"/>
          <w:sz w:val="22"/>
          <w:szCs w:val="22"/>
        </w:rPr>
      </w:pPr>
    </w:p>
    <w:p w14:paraId="6FEE8BD9" w14:textId="77777777" w:rsidR="00CF5F4C" w:rsidRDefault="00CF5F4C">
      <w:pPr>
        <w:pStyle w:val="BodyText"/>
        <w:widowControl w:val="0"/>
        <w:jc w:val="left"/>
        <w:rPr>
          <w:color w:val="000000"/>
        </w:rPr>
      </w:pPr>
    </w:p>
    <w:p w14:paraId="2D7809A8" w14:textId="77777777" w:rsidR="00CF5F4C" w:rsidRDefault="00C60F22">
      <w:pPr>
        <w:pStyle w:val="BodyText"/>
        <w:widowControl w:val="0"/>
        <w:numPr>
          <w:ilvl w:val="0"/>
          <w:numId w:val="5"/>
        </w:numPr>
        <w:ind w:left="0" w:firstLine="0"/>
        <w:jc w:val="left"/>
      </w:pPr>
      <w:r>
        <w:rPr>
          <w:color w:val="000000"/>
        </w:rPr>
        <w:t>Now assign a static Ip address to DHCP-Server before enable the DHCP services. Click on each host and enable the DHCP services again. What results you see. What things are common in each hosts and what are different? Write your observations below:</w:t>
      </w:r>
    </w:p>
    <w:p w14:paraId="20AD79B1" w14:textId="659AC3ED" w:rsidR="00CF5F4C" w:rsidRPr="00A40DFA" w:rsidRDefault="00C60F22">
      <w:pPr>
        <w:pStyle w:val="BodyText"/>
        <w:widowControl w:val="0"/>
        <w:jc w:val="left"/>
      </w:pPr>
      <w:r>
        <w:rPr>
          <w:b/>
          <w:i/>
          <w:color w:val="000000"/>
          <w:lang w:val="en-US" w:eastAsia="en-US" w:bidi="ar-SA"/>
        </w:rPr>
        <w:t>Observations and Reasons</w:t>
      </w:r>
    </w:p>
    <w:p w14:paraId="3A224B53" w14:textId="460018FF" w:rsidR="00CF5F4C" w:rsidRDefault="00847BF3">
      <w:pPr>
        <w:pStyle w:val="BodyText"/>
        <w:widowControl w:val="0"/>
        <w:jc w:val="left"/>
        <w:rPr>
          <w:b/>
          <w:bCs/>
          <w:color w:val="FF0000"/>
          <w:sz w:val="28"/>
          <w:szCs w:val="28"/>
          <w:u w:val="single"/>
        </w:rPr>
      </w:pPr>
      <w:r w:rsidRPr="00847BF3">
        <w:rPr>
          <w:b/>
          <w:bCs/>
          <w:color w:val="FF0000"/>
          <w:sz w:val="28"/>
          <w:szCs w:val="28"/>
          <w:u w:val="single"/>
        </w:rPr>
        <w:t>Answer:</w:t>
      </w:r>
    </w:p>
    <w:p w14:paraId="4269E6AB" w14:textId="77777777" w:rsidR="00294DED" w:rsidRDefault="00294DED" w:rsidP="00294DED">
      <w:pPr>
        <w:pStyle w:val="BodyText"/>
        <w:widowControl w:val="0"/>
        <w:jc w:val="left"/>
        <w:rPr>
          <w:rFonts w:asciiTheme="minorHAnsi" w:hAnsiTheme="minorHAnsi" w:cstheme="minorHAnsi"/>
          <w:color w:val="000000"/>
          <w:sz w:val="24"/>
          <w:szCs w:val="24"/>
        </w:rPr>
      </w:pPr>
    </w:p>
    <w:p w14:paraId="73EB33D8" w14:textId="0C08A335" w:rsidR="00294DED" w:rsidRDefault="00294DED" w:rsidP="00294DED">
      <w:pPr>
        <w:pStyle w:val="BodyText"/>
        <w:widowControl w:val="0"/>
        <w:jc w:val="left"/>
        <w:rPr>
          <w:rFonts w:asciiTheme="minorHAnsi" w:hAnsiTheme="minorHAnsi" w:cstheme="minorHAnsi"/>
          <w:color w:val="000000"/>
          <w:sz w:val="24"/>
          <w:szCs w:val="24"/>
        </w:rPr>
      </w:pPr>
      <w:r>
        <w:rPr>
          <w:rFonts w:asciiTheme="minorHAnsi" w:hAnsiTheme="minorHAnsi" w:cstheme="minorHAnsi"/>
          <w:color w:val="000000"/>
          <w:sz w:val="24"/>
          <w:szCs w:val="24"/>
        </w:rPr>
        <w:t xml:space="preserve">If we turn off DHCP configuration in a DHCP server, then IP address assigned to the PCs will be removed. But when we turn it on then again IP address will be assigned to the PCs. </w:t>
      </w:r>
    </w:p>
    <w:p w14:paraId="2130D843" w14:textId="77777777" w:rsidR="00294DED" w:rsidRDefault="00294DED" w:rsidP="00294DED">
      <w:pPr>
        <w:pStyle w:val="BodyText"/>
        <w:widowControl w:val="0"/>
        <w:jc w:val="left"/>
        <w:rPr>
          <w:rFonts w:asciiTheme="minorHAnsi" w:hAnsiTheme="minorHAnsi" w:cstheme="minorHAnsi"/>
          <w:color w:val="000000"/>
          <w:sz w:val="24"/>
          <w:szCs w:val="24"/>
        </w:rPr>
      </w:pPr>
      <w:r>
        <w:rPr>
          <w:rFonts w:asciiTheme="minorHAnsi" w:hAnsiTheme="minorHAnsi" w:cstheme="minorHAnsi"/>
          <w:color w:val="000000"/>
          <w:sz w:val="24"/>
          <w:szCs w:val="24"/>
        </w:rPr>
        <w:t xml:space="preserve">The different thing in host is the IP address. Each host will be given unique and different IP address. </w:t>
      </w:r>
    </w:p>
    <w:p w14:paraId="69E5404E" w14:textId="77777777" w:rsidR="00294DED" w:rsidRDefault="00294DED" w:rsidP="00294DED">
      <w:pPr>
        <w:pStyle w:val="BodyText"/>
        <w:widowControl w:val="0"/>
        <w:jc w:val="left"/>
        <w:rPr>
          <w:rFonts w:asciiTheme="minorHAnsi" w:hAnsiTheme="minorHAnsi" w:cstheme="minorHAnsi"/>
          <w:color w:val="000000"/>
          <w:sz w:val="24"/>
          <w:szCs w:val="24"/>
        </w:rPr>
      </w:pPr>
      <w:r>
        <w:rPr>
          <w:rFonts w:asciiTheme="minorHAnsi" w:hAnsiTheme="minorHAnsi" w:cstheme="minorHAnsi"/>
          <w:color w:val="000000"/>
          <w:sz w:val="24"/>
          <w:szCs w:val="24"/>
        </w:rPr>
        <w:t>The common things in the host are subway mask and default gateway ID.</w:t>
      </w:r>
    </w:p>
    <w:p w14:paraId="0CCBCC60" w14:textId="77777777" w:rsidR="00294DED" w:rsidRPr="00294DED" w:rsidRDefault="00294DED">
      <w:pPr>
        <w:pStyle w:val="BodyText"/>
        <w:widowControl w:val="0"/>
        <w:jc w:val="left"/>
        <w:rPr>
          <w:color w:val="000000" w:themeColor="text1"/>
          <w:sz w:val="28"/>
          <w:szCs w:val="28"/>
        </w:rPr>
      </w:pPr>
    </w:p>
    <w:p w14:paraId="7941EE49" w14:textId="73C4E5AC" w:rsidR="00FF3696" w:rsidRDefault="00015440">
      <w:pPr>
        <w:pStyle w:val="BodyText"/>
        <w:widowControl w:val="0"/>
        <w:jc w:val="left"/>
        <w:rPr>
          <w:b/>
          <w:bCs/>
          <w:color w:val="000000"/>
          <w:sz w:val="22"/>
          <w:szCs w:val="22"/>
        </w:rPr>
      </w:pPr>
      <w:r w:rsidRPr="00015440">
        <w:rPr>
          <w:b/>
          <w:bCs/>
          <w:noProof/>
          <w:color w:val="000000"/>
          <w:sz w:val="22"/>
          <w:szCs w:val="22"/>
        </w:rPr>
        <w:drawing>
          <wp:inline distT="0" distB="0" distL="0" distR="0" wp14:anchorId="63ABE733" wp14:editId="4F749069">
            <wp:extent cx="6120130" cy="417957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3"/>
                    <a:stretch>
                      <a:fillRect/>
                    </a:stretch>
                  </pic:blipFill>
                  <pic:spPr>
                    <a:xfrm>
                      <a:off x="0" y="0"/>
                      <a:ext cx="6120130" cy="4179570"/>
                    </a:xfrm>
                    <a:prstGeom prst="rect">
                      <a:avLst/>
                    </a:prstGeom>
                  </pic:spPr>
                </pic:pic>
              </a:graphicData>
            </a:graphic>
          </wp:inline>
        </w:drawing>
      </w:r>
    </w:p>
    <w:p w14:paraId="2D4FFA5F" w14:textId="0729BCCA" w:rsidR="00AF4FF4" w:rsidRDefault="00AF4FF4">
      <w:pPr>
        <w:pStyle w:val="BodyText"/>
        <w:widowControl w:val="0"/>
        <w:jc w:val="left"/>
        <w:rPr>
          <w:b/>
          <w:bCs/>
          <w:color w:val="000000"/>
          <w:sz w:val="22"/>
          <w:szCs w:val="22"/>
        </w:rPr>
      </w:pPr>
      <w:r w:rsidRPr="00AF4FF4">
        <w:rPr>
          <w:b/>
          <w:bCs/>
          <w:noProof/>
          <w:color w:val="000000"/>
          <w:sz w:val="22"/>
          <w:szCs w:val="22"/>
        </w:rPr>
        <w:lastRenderedPageBreak/>
        <w:drawing>
          <wp:inline distT="0" distB="0" distL="0" distR="0" wp14:anchorId="673C3BCA" wp14:editId="2FB73EBC">
            <wp:extent cx="6120130" cy="3922395"/>
            <wp:effectExtent l="0" t="0" r="0" b="190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34"/>
                    <a:stretch>
                      <a:fillRect/>
                    </a:stretch>
                  </pic:blipFill>
                  <pic:spPr>
                    <a:xfrm>
                      <a:off x="0" y="0"/>
                      <a:ext cx="6120130" cy="3922395"/>
                    </a:xfrm>
                    <a:prstGeom prst="rect">
                      <a:avLst/>
                    </a:prstGeom>
                  </pic:spPr>
                </pic:pic>
              </a:graphicData>
            </a:graphic>
          </wp:inline>
        </w:drawing>
      </w:r>
    </w:p>
    <w:p w14:paraId="0923DA81" w14:textId="0EC84A17" w:rsidR="00C96F82" w:rsidRDefault="00C96F82">
      <w:pPr>
        <w:pStyle w:val="BodyText"/>
        <w:widowControl w:val="0"/>
        <w:jc w:val="left"/>
        <w:rPr>
          <w:b/>
          <w:bCs/>
          <w:color w:val="000000"/>
          <w:sz w:val="22"/>
          <w:szCs w:val="22"/>
        </w:rPr>
      </w:pPr>
      <w:r w:rsidRPr="00C96F82">
        <w:rPr>
          <w:b/>
          <w:bCs/>
          <w:noProof/>
          <w:color w:val="000000"/>
          <w:sz w:val="22"/>
          <w:szCs w:val="22"/>
        </w:rPr>
        <w:drawing>
          <wp:inline distT="0" distB="0" distL="0" distR="0" wp14:anchorId="34CF007D" wp14:editId="5D0DF494">
            <wp:extent cx="6120130" cy="4053205"/>
            <wp:effectExtent l="0" t="0" r="0" b="444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35"/>
                    <a:stretch>
                      <a:fillRect/>
                    </a:stretch>
                  </pic:blipFill>
                  <pic:spPr>
                    <a:xfrm>
                      <a:off x="0" y="0"/>
                      <a:ext cx="6120130" cy="4053205"/>
                    </a:xfrm>
                    <a:prstGeom prst="rect">
                      <a:avLst/>
                    </a:prstGeom>
                  </pic:spPr>
                </pic:pic>
              </a:graphicData>
            </a:graphic>
          </wp:inline>
        </w:drawing>
      </w:r>
    </w:p>
    <w:p w14:paraId="50B088B1" w14:textId="77777777" w:rsidR="00CF5F4C" w:rsidRDefault="00C60F22">
      <w:pPr>
        <w:pStyle w:val="BodyText"/>
        <w:widowControl w:val="0"/>
        <w:numPr>
          <w:ilvl w:val="0"/>
          <w:numId w:val="5"/>
        </w:numPr>
        <w:spacing w:before="29" w:after="29"/>
        <w:ind w:left="0" w:firstLine="0"/>
        <w:jc w:val="left"/>
      </w:pPr>
      <w:r>
        <w:rPr>
          <w:color w:val="000000"/>
          <w:sz w:val="22"/>
          <w:szCs w:val="22"/>
        </w:rPr>
        <w:t>Activity ends here.</w:t>
      </w:r>
    </w:p>
    <w:sectPr w:rsidR="00CF5F4C">
      <w:headerReference w:type="default" r:id="rId36"/>
      <w:footerReference w:type="default" r:id="rId37"/>
      <w:headerReference w:type="first" r:id="rId38"/>
      <w:footerReference w:type="first" r:id="rId39"/>
      <w:pgSz w:w="11906" w:h="16838"/>
      <w:pgMar w:top="1693" w:right="1134" w:bottom="1693" w:left="1134" w:header="1134" w:footer="1134" w:gutter="0"/>
      <w:cols w:space="720"/>
      <w:docGrid w:linePitch="312"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FEA9" w14:textId="77777777" w:rsidR="00C511AF" w:rsidRDefault="00C511AF">
      <w:pPr>
        <w:spacing w:before="0" w:after="0" w:line="240" w:lineRule="auto"/>
      </w:pPr>
      <w:r>
        <w:separator/>
      </w:r>
    </w:p>
  </w:endnote>
  <w:endnote w:type="continuationSeparator" w:id="0">
    <w:p w14:paraId="27934AD5" w14:textId="77777777" w:rsidR="00C511AF" w:rsidRDefault="00C511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Liberation Sans">
    <w:altName w:val="Arial"/>
    <w:charset w:val="00"/>
    <w:family w:val="swiss"/>
    <w:pitch w:val="default"/>
  </w:font>
  <w:font w:name="DejaVu Serif">
    <w:altName w:val="Cambria"/>
    <w:charset w:val="00"/>
    <w:family w:val="roman"/>
    <w:pitch w:val="variable"/>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D63A" w14:textId="77777777" w:rsidR="00CF5F4C" w:rsidRDefault="00C60F22">
    <w:pPr>
      <w:pStyle w:val="Footer"/>
      <w:jc w:val="center"/>
    </w:pPr>
    <w:r>
      <w:fldChar w:fldCharType="begin"/>
    </w:r>
    <w:r>
      <w:instrText xml:space="preserve"> PAGE </w:instrText>
    </w:r>
    <w:r>
      <w:fldChar w:fldCharType="separate"/>
    </w:r>
    <w:r>
      <w:t>15</w:t>
    </w:r>
    <w:r>
      <w:fldChar w:fldCharType="end"/>
    </w:r>
    <w:r>
      <w:t>/</w:t>
    </w:r>
    <w:r>
      <w:fldChar w:fldCharType="begin"/>
    </w:r>
    <w:r>
      <w:instrText xml:space="preserve"> NUMPAGES \* ARABIC </w:instrText>
    </w:r>
    <w:r>
      <w:fldChar w:fldCharType="separate"/>
    </w:r>
    <w: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776A" w14:textId="77777777" w:rsidR="00CF5F4C" w:rsidRDefault="00CF5F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3EBC" w14:textId="77777777" w:rsidR="00C511AF" w:rsidRDefault="00C511AF">
      <w:pPr>
        <w:spacing w:before="0" w:after="0" w:line="240" w:lineRule="auto"/>
      </w:pPr>
      <w:r>
        <w:separator/>
      </w:r>
    </w:p>
  </w:footnote>
  <w:footnote w:type="continuationSeparator" w:id="0">
    <w:p w14:paraId="51687629" w14:textId="77777777" w:rsidR="00C511AF" w:rsidRDefault="00C511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DFC7" w14:textId="1321B139" w:rsidR="00CF5F4C" w:rsidRDefault="00C60F22">
    <w:pPr>
      <w:pStyle w:val="Header"/>
    </w:pPr>
    <w:r>
      <w:fldChar w:fldCharType="begin"/>
    </w:r>
    <w:r>
      <w:instrText xml:space="preserve"> TITLE </w:instrText>
    </w:r>
    <w:r>
      <w:fldChar w:fldCharType="end"/>
    </w:r>
    <w:r>
      <w:fldChar w:fldCharType="begin"/>
    </w:r>
    <w:r>
      <w:instrText xml:space="preserve"> TITLE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3418" w14:textId="77777777" w:rsidR="00CF5F4C" w:rsidRDefault="00CF5F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979"/>
        </w:tabs>
        <w:ind w:left="979" w:hanging="360"/>
      </w:pPr>
      <w:rPr>
        <w:rFonts w:ascii="Symbol" w:hAnsi="Symbol" w:cs="OpenSymbol"/>
        <w:sz w:val="22"/>
        <w:szCs w:val="22"/>
      </w:rPr>
    </w:lvl>
    <w:lvl w:ilvl="1">
      <w:start w:val="1"/>
      <w:numFmt w:val="bullet"/>
      <w:lvlText w:val="◦"/>
      <w:lvlJc w:val="left"/>
      <w:pPr>
        <w:tabs>
          <w:tab w:val="num" w:pos="1339"/>
        </w:tabs>
        <w:ind w:left="1339" w:hanging="360"/>
      </w:pPr>
      <w:rPr>
        <w:rFonts w:ascii="OpenSymbol" w:hAnsi="OpenSymbol" w:cs="OpenSymbol"/>
        <w:sz w:val="22"/>
        <w:szCs w:val="22"/>
      </w:rPr>
    </w:lvl>
    <w:lvl w:ilvl="2">
      <w:start w:val="1"/>
      <w:numFmt w:val="bullet"/>
      <w:lvlText w:val="▪"/>
      <w:lvlJc w:val="left"/>
      <w:pPr>
        <w:tabs>
          <w:tab w:val="num" w:pos="1699"/>
        </w:tabs>
        <w:ind w:left="1699" w:hanging="360"/>
      </w:pPr>
      <w:rPr>
        <w:rFonts w:ascii="OpenSymbol" w:hAnsi="OpenSymbol" w:cs="OpenSymbol"/>
        <w:sz w:val="22"/>
        <w:szCs w:val="22"/>
      </w:rPr>
    </w:lvl>
    <w:lvl w:ilvl="3">
      <w:start w:val="1"/>
      <w:numFmt w:val="bullet"/>
      <w:lvlText w:val=""/>
      <w:lvlJc w:val="left"/>
      <w:pPr>
        <w:tabs>
          <w:tab w:val="num" w:pos="2059"/>
        </w:tabs>
        <w:ind w:left="2059" w:hanging="360"/>
      </w:pPr>
      <w:rPr>
        <w:rFonts w:ascii="Symbol" w:hAnsi="Symbol" w:cs="OpenSymbol"/>
        <w:sz w:val="22"/>
        <w:szCs w:val="22"/>
      </w:rPr>
    </w:lvl>
    <w:lvl w:ilvl="4">
      <w:start w:val="1"/>
      <w:numFmt w:val="bullet"/>
      <w:lvlText w:val="◦"/>
      <w:lvlJc w:val="left"/>
      <w:pPr>
        <w:tabs>
          <w:tab w:val="num" w:pos="2419"/>
        </w:tabs>
        <w:ind w:left="2419" w:hanging="360"/>
      </w:pPr>
      <w:rPr>
        <w:rFonts w:ascii="OpenSymbol" w:hAnsi="OpenSymbol" w:cs="OpenSymbol"/>
        <w:sz w:val="22"/>
        <w:szCs w:val="22"/>
      </w:rPr>
    </w:lvl>
    <w:lvl w:ilvl="5">
      <w:start w:val="1"/>
      <w:numFmt w:val="bullet"/>
      <w:lvlText w:val="▪"/>
      <w:lvlJc w:val="left"/>
      <w:pPr>
        <w:tabs>
          <w:tab w:val="num" w:pos="2779"/>
        </w:tabs>
        <w:ind w:left="2779" w:hanging="360"/>
      </w:pPr>
      <w:rPr>
        <w:rFonts w:ascii="OpenSymbol" w:hAnsi="OpenSymbol" w:cs="OpenSymbol"/>
        <w:sz w:val="22"/>
        <w:szCs w:val="22"/>
      </w:rPr>
    </w:lvl>
    <w:lvl w:ilvl="6">
      <w:start w:val="1"/>
      <w:numFmt w:val="bullet"/>
      <w:lvlText w:val=""/>
      <w:lvlJc w:val="left"/>
      <w:pPr>
        <w:tabs>
          <w:tab w:val="num" w:pos="3139"/>
        </w:tabs>
        <w:ind w:left="3139" w:hanging="360"/>
      </w:pPr>
      <w:rPr>
        <w:rFonts w:ascii="Symbol" w:hAnsi="Symbol" w:cs="OpenSymbol"/>
        <w:sz w:val="22"/>
        <w:szCs w:val="22"/>
      </w:rPr>
    </w:lvl>
    <w:lvl w:ilvl="7">
      <w:start w:val="1"/>
      <w:numFmt w:val="bullet"/>
      <w:lvlText w:val="◦"/>
      <w:lvlJc w:val="left"/>
      <w:pPr>
        <w:tabs>
          <w:tab w:val="num" w:pos="3499"/>
        </w:tabs>
        <w:ind w:left="3499" w:hanging="360"/>
      </w:pPr>
      <w:rPr>
        <w:rFonts w:ascii="OpenSymbol" w:hAnsi="OpenSymbol" w:cs="OpenSymbol"/>
        <w:sz w:val="22"/>
        <w:szCs w:val="22"/>
      </w:rPr>
    </w:lvl>
    <w:lvl w:ilvl="8">
      <w:start w:val="1"/>
      <w:numFmt w:val="bullet"/>
      <w:lvlText w:val="▪"/>
      <w:lvlJc w:val="left"/>
      <w:pPr>
        <w:tabs>
          <w:tab w:val="num" w:pos="3859"/>
        </w:tabs>
        <w:ind w:left="3859" w:hanging="360"/>
      </w:pPr>
      <w:rPr>
        <w:rFonts w:ascii="OpenSymbol" w:hAnsi="OpenSymbol" w:cs="OpenSymbol"/>
        <w:sz w:val="22"/>
        <w:szCs w:val="22"/>
      </w:r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b w:val="0"/>
        <w:bCs w:val="0"/>
      </w:rPr>
    </w:lvl>
    <w:lvl w:ilvl="1">
      <w:start w:val="1"/>
      <w:numFmt w:val="decimal"/>
      <w:lvlText w:val="%1.%2."/>
      <w:lvlJc w:val="left"/>
      <w:pPr>
        <w:tabs>
          <w:tab w:val="num" w:pos="1080"/>
        </w:tabs>
        <w:ind w:left="1080" w:hanging="360"/>
      </w:pPr>
      <w:rPr>
        <w:b w:val="0"/>
        <w:bCs w:val="0"/>
      </w:rPr>
    </w:lvl>
    <w:lvl w:ilvl="2">
      <w:start w:val="1"/>
      <w:numFmt w:val="decimal"/>
      <w:lvlText w:val="%2.%3."/>
      <w:lvlJc w:val="left"/>
      <w:pPr>
        <w:tabs>
          <w:tab w:val="num" w:pos="1440"/>
        </w:tabs>
        <w:ind w:left="1440" w:hanging="360"/>
      </w:pPr>
      <w:rPr>
        <w:b w:val="0"/>
        <w:bCs w:val="0"/>
      </w:rPr>
    </w:lvl>
    <w:lvl w:ilvl="3">
      <w:start w:val="1"/>
      <w:numFmt w:val="decimal"/>
      <w:lvlText w:val="%3.%4."/>
      <w:lvlJc w:val="left"/>
      <w:pPr>
        <w:tabs>
          <w:tab w:val="num" w:pos="1800"/>
        </w:tabs>
        <w:ind w:left="1800" w:hanging="360"/>
      </w:pPr>
      <w:rPr>
        <w:b w:val="0"/>
        <w:bCs w:val="0"/>
      </w:rPr>
    </w:lvl>
    <w:lvl w:ilvl="4">
      <w:start w:val="1"/>
      <w:numFmt w:val="decimal"/>
      <w:lvlText w:val="%4.%5."/>
      <w:lvlJc w:val="left"/>
      <w:pPr>
        <w:tabs>
          <w:tab w:val="num" w:pos="2160"/>
        </w:tabs>
        <w:ind w:left="2160" w:hanging="360"/>
      </w:pPr>
      <w:rPr>
        <w:b w:val="0"/>
        <w:bCs w:val="0"/>
      </w:rPr>
    </w:lvl>
    <w:lvl w:ilvl="5">
      <w:start w:val="1"/>
      <w:numFmt w:val="decimal"/>
      <w:lvlText w:val="%5.%6."/>
      <w:lvlJc w:val="left"/>
      <w:pPr>
        <w:tabs>
          <w:tab w:val="num" w:pos="2520"/>
        </w:tabs>
        <w:ind w:left="2520" w:hanging="360"/>
      </w:pPr>
      <w:rPr>
        <w:b w:val="0"/>
        <w:bCs w:val="0"/>
      </w:rPr>
    </w:lvl>
    <w:lvl w:ilvl="6">
      <w:start w:val="1"/>
      <w:numFmt w:val="decimal"/>
      <w:lvlText w:val="%6.%7."/>
      <w:lvlJc w:val="left"/>
      <w:pPr>
        <w:tabs>
          <w:tab w:val="num" w:pos="2880"/>
        </w:tabs>
        <w:ind w:left="2880" w:hanging="360"/>
      </w:pPr>
      <w:rPr>
        <w:b w:val="0"/>
        <w:bCs w:val="0"/>
      </w:rPr>
    </w:lvl>
    <w:lvl w:ilvl="7">
      <w:start w:val="1"/>
      <w:numFmt w:val="decimal"/>
      <w:lvlText w:val="%7.%8."/>
      <w:lvlJc w:val="left"/>
      <w:pPr>
        <w:tabs>
          <w:tab w:val="num" w:pos="3240"/>
        </w:tabs>
        <w:ind w:left="3240" w:hanging="360"/>
      </w:pPr>
      <w:rPr>
        <w:b w:val="0"/>
        <w:bCs w:val="0"/>
      </w:rPr>
    </w:lvl>
    <w:lvl w:ilvl="8">
      <w:start w:val="1"/>
      <w:numFmt w:val="decimal"/>
      <w:lvlText w:val="%8.%9."/>
      <w:lvlJc w:val="left"/>
      <w:pPr>
        <w:tabs>
          <w:tab w:val="num" w:pos="3600"/>
        </w:tabs>
        <w:ind w:left="3600" w:hanging="360"/>
      </w:pPr>
      <w:rPr>
        <w:b w:val="0"/>
        <w:bCs w:val="0"/>
      </w:rPr>
    </w:lvl>
  </w:abstractNum>
  <w:abstractNum w:abstractNumId="3" w15:restartNumberingAfterBreak="0">
    <w:nsid w:val="00000004"/>
    <w:multiLevelType w:val="multilevel"/>
    <w:tmpl w:val="00000004"/>
    <w:name w:val="WW8Num4"/>
    <w:lvl w:ilvl="0">
      <w:start w:val="6"/>
      <w:numFmt w:val="decimal"/>
      <w:lvlText w:val="(%1)"/>
      <w:lvlJc w:val="left"/>
      <w:pPr>
        <w:tabs>
          <w:tab w:val="num" w:pos="720"/>
        </w:tabs>
        <w:ind w:left="720" w:hanging="360"/>
      </w:pPr>
      <w:rPr>
        <w:b w:val="0"/>
        <w:bCs w:val="0"/>
      </w:rPr>
    </w:lvl>
    <w:lvl w:ilvl="1">
      <w:start w:val="1"/>
      <w:numFmt w:val="decimal"/>
      <w:lvlText w:val="%1.%2."/>
      <w:lvlJc w:val="left"/>
      <w:pPr>
        <w:tabs>
          <w:tab w:val="num" w:pos="1080"/>
        </w:tabs>
        <w:ind w:left="1080" w:hanging="360"/>
      </w:pPr>
      <w:rPr>
        <w:b w:val="0"/>
        <w:bCs w:val="0"/>
        <w:color w:val="000000"/>
        <w:sz w:val="22"/>
        <w:szCs w:val="22"/>
      </w:rPr>
    </w:lvl>
    <w:lvl w:ilvl="2">
      <w:start w:val="1"/>
      <w:numFmt w:val="decimal"/>
      <w:lvlText w:val="%2.%3."/>
      <w:lvlJc w:val="left"/>
      <w:pPr>
        <w:tabs>
          <w:tab w:val="num" w:pos="1440"/>
        </w:tabs>
        <w:ind w:left="1440" w:hanging="360"/>
      </w:pPr>
      <w:rPr>
        <w:b w:val="0"/>
        <w:bCs w:val="0"/>
        <w:color w:val="000000"/>
        <w:sz w:val="22"/>
        <w:szCs w:val="22"/>
      </w:rPr>
    </w:lvl>
    <w:lvl w:ilvl="3">
      <w:start w:val="1"/>
      <w:numFmt w:val="decimal"/>
      <w:lvlText w:val="%3.%4."/>
      <w:lvlJc w:val="left"/>
      <w:pPr>
        <w:tabs>
          <w:tab w:val="num" w:pos="1800"/>
        </w:tabs>
        <w:ind w:left="1800" w:hanging="360"/>
      </w:pPr>
      <w:rPr>
        <w:b w:val="0"/>
        <w:bCs w:val="0"/>
        <w:color w:val="000000"/>
        <w:sz w:val="22"/>
        <w:szCs w:val="22"/>
      </w:rPr>
    </w:lvl>
    <w:lvl w:ilvl="4">
      <w:start w:val="1"/>
      <w:numFmt w:val="decimal"/>
      <w:lvlText w:val="%4.%5."/>
      <w:lvlJc w:val="left"/>
      <w:pPr>
        <w:tabs>
          <w:tab w:val="num" w:pos="2160"/>
        </w:tabs>
        <w:ind w:left="2160" w:hanging="360"/>
      </w:pPr>
      <w:rPr>
        <w:b w:val="0"/>
        <w:bCs w:val="0"/>
        <w:color w:val="000000"/>
        <w:sz w:val="22"/>
        <w:szCs w:val="22"/>
      </w:rPr>
    </w:lvl>
    <w:lvl w:ilvl="5">
      <w:start w:val="1"/>
      <w:numFmt w:val="decimal"/>
      <w:lvlText w:val="%5.%6."/>
      <w:lvlJc w:val="left"/>
      <w:pPr>
        <w:tabs>
          <w:tab w:val="num" w:pos="2520"/>
        </w:tabs>
        <w:ind w:left="2520" w:hanging="360"/>
      </w:pPr>
      <w:rPr>
        <w:b w:val="0"/>
        <w:bCs w:val="0"/>
        <w:color w:val="000000"/>
        <w:sz w:val="22"/>
        <w:szCs w:val="22"/>
      </w:rPr>
    </w:lvl>
    <w:lvl w:ilvl="6">
      <w:start w:val="1"/>
      <w:numFmt w:val="decimal"/>
      <w:lvlText w:val="%6.%7."/>
      <w:lvlJc w:val="left"/>
      <w:pPr>
        <w:tabs>
          <w:tab w:val="num" w:pos="2880"/>
        </w:tabs>
        <w:ind w:left="2880" w:hanging="360"/>
      </w:pPr>
      <w:rPr>
        <w:b w:val="0"/>
        <w:bCs w:val="0"/>
        <w:color w:val="000000"/>
        <w:sz w:val="22"/>
        <w:szCs w:val="22"/>
      </w:rPr>
    </w:lvl>
    <w:lvl w:ilvl="7">
      <w:start w:val="1"/>
      <w:numFmt w:val="decimal"/>
      <w:lvlText w:val="%7.%8."/>
      <w:lvlJc w:val="left"/>
      <w:pPr>
        <w:tabs>
          <w:tab w:val="num" w:pos="3240"/>
        </w:tabs>
        <w:ind w:left="3240" w:hanging="360"/>
      </w:pPr>
      <w:rPr>
        <w:b w:val="0"/>
        <w:bCs w:val="0"/>
        <w:color w:val="000000"/>
        <w:sz w:val="22"/>
        <w:szCs w:val="22"/>
      </w:rPr>
    </w:lvl>
    <w:lvl w:ilvl="8">
      <w:start w:val="1"/>
      <w:numFmt w:val="decimal"/>
      <w:lvlText w:val="%8.%9."/>
      <w:lvlJc w:val="left"/>
      <w:pPr>
        <w:tabs>
          <w:tab w:val="num" w:pos="3600"/>
        </w:tabs>
        <w:ind w:left="3600" w:hanging="360"/>
      </w:pPr>
      <w:rPr>
        <w:b w:val="0"/>
        <w:bCs w:val="0"/>
        <w:color w:val="000000"/>
        <w:sz w:val="22"/>
        <w:szCs w:val="22"/>
      </w:r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rPr>
        <w:b w:val="0"/>
        <w:bCs w:val="0"/>
      </w:rPr>
    </w:lvl>
    <w:lvl w:ilvl="1">
      <w:start w:val="1"/>
      <w:numFmt w:val="decimal"/>
      <w:lvlText w:val="%1.%2."/>
      <w:lvlJc w:val="left"/>
      <w:pPr>
        <w:tabs>
          <w:tab w:val="num" w:pos="1080"/>
        </w:tabs>
        <w:ind w:left="1080" w:hanging="360"/>
      </w:pPr>
      <w:rPr>
        <w:b w:val="0"/>
        <w:bCs w:val="0"/>
        <w:color w:val="000000"/>
        <w:sz w:val="22"/>
        <w:szCs w:val="22"/>
      </w:rPr>
    </w:lvl>
    <w:lvl w:ilvl="2">
      <w:start w:val="1"/>
      <w:numFmt w:val="decimal"/>
      <w:lvlText w:val="%2.%3."/>
      <w:lvlJc w:val="left"/>
      <w:pPr>
        <w:tabs>
          <w:tab w:val="num" w:pos="1440"/>
        </w:tabs>
        <w:ind w:left="1440" w:hanging="360"/>
      </w:pPr>
      <w:rPr>
        <w:b w:val="0"/>
        <w:bCs w:val="0"/>
        <w:color w:val="000000"/>
        <w:sz w:val="22"/>
        <w:szCs w:val="22"/>
      </w:rPr>
    </w:lvl>
    <w:lvl w:ilvl="3">
      <w:start w:val="1"/>
      <w:numFmt w:val="decimal"/>
      <w:lvlText w:val="%3.%4."/>
      <w:lvlJc w:val="left"/>
      <w:pPr>
        <w:tabs>
          <w:tab w:val="num" w:pos="1800"/>
        </w:tabs>
        <w:ind w:left="1800" w:hanging="360"/>
      </w:pPr>
      <w:rPr>
        <w:b w:val="0"/>
        <w:bCs w:val="0"/>
        <w:color w:val="000000"/>
        <w:sz w:val="22"/>
        <w:szCs w:val="22"/>
      </w:rPr>
    </w:lvl>
    <w:lvl w:ilvl="4">
      <w:start w:val="1"/>
      <w:numFmt w:val="decimal"/>
      <w:lvlText w:val="%4.%5."/>
      <w:lvlJc w:val="left"/>
      <w:pPr>
        <w:tabs>
          <w:tab w:val="num" w:pos="2160"/>
        </w:tabs>
        <w:ind w:left="2160" w:hanging="360"/>
      </w:pPr>
      <w:rPr>
        <w:b w:val="0"/>
        <w:bCs w:val="0"/>
        <w:color w:val="000000"/>
        <w:sz w:val="22"/>
        <w:szCs w:val="22"/>
      </w:rPr>
    </w:lvl>
    <w:lvl w:ilvl="5">
      <w:start w:val="1"/>
      <w:numFmt w:val="decimal"/>
      <w:lvlText w:val="%5.%6."/>
      <w:lvlJc w:val="left"/>
      <w:pPr>
        <w:tabs>
          <w:tab w:val="num" w:pos="2520"/>
        </w:tabs>
        <w:ind w:left="2520" w:hanging="360"/>
      </w:pPr>
      <w:rPr>
        <w:b w:val="0"/>
        <w:bCs w:val="0"/>
        <w:color w:val="000000"/>
        <w:sz w:val="22"/>
        <w:szCs w:val="22"/>
      </w:rPr>
    </w:lvl>
    <w:lvl w:ilvl="6">
      <w:start w:val="1"/>
      <w:numFmt w:val="decimal"/>
      <w:lvlText w:val="%6.%7."/>
      <w:lvlJc w:val="left"/>
      <w:pPr>
        <w:tabs>
          <w:tab w:val="num" w:pos="2880"/>
        </w:tabs>
        <w:ind w:left="2880" w:hanging="360"/>
      </w:pPr>
      <w:rPr>
        <w:b w:val="0"/>
        <w:bCs w:val="0"/>
        <w:color w:val="000000"/>
        <w:sz w:val="22"/>
        <w:szCs w:val="22"/>
      </w:rPr>
    </w:lvl>
    <w:lvl w:ilvl="7">
      <w:start w:val="1"/>
      <w:numFmt w:val="decimal"/>
      <w:lvlText w:val="%7.%8."/>
      <w:lvlJc w:val="left"/>
      <w:pPr>
        <w:tabs>
          <w:tab w:val="num" w:pos="3240"/>
        </w:tabs>
        <w:ind w:left="3240" w:hanging="360"/>
      </w:pPr>
      <w:rPr>
        <w:b w:val="0"/>
        <w:bCs w:val="0"/>
        <w:color w:val="000000"/>
        <w:sz w:val="22"/>
        <w:szCs w:val="22"/>
      </w:rPr>
    </w:lvl>
    <w:lvl w:ilvl="8">
      <w:start w:val="1"/>
      <w:numFmt w:val="decimal"/>
      <w:lvlText w:val="%8.%9."/>
      <w:lvlJc w:val="left"/>
      <w:pPr>
        <w:tabs>
          <w:tab w:val="num" w:pos="3600"/>
        </w:tabs>
        <w:ind w:left="3600" w:hanging="360"/>
      </w:pPr>
      <w:rPr>
        <w:b w:val="0"/>
        <w:bCs w:val="0"/>
        <w:color w:val="000000"/>
        <w:sz w:val="22"/>
        <w:szCs w:val="22"/>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6"/>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8" w15:restartNumberingAfterBreak="0">
    <w:nsid w:val="00000009"/>
    <w:multiLevelType w:val="multilevel"/>
    <w:tmpl w:val="00000009"/>
    <w:lvl w:ilvl="0">
      <w:start w:val="8"/>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9" w15:restartNumberingAfterBreak="0">
    <w:nsid w:val="0000000A"/>
    <w:multiLevelType w:val="multilevel"/>
    <w:tmpl w:val="0000000A"/>
    <w:lvl w:ilvl="0">
      <w:start w:val="1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0" w15:restartNumberingAfterBreak="0">
    <w:nsid w:val="0000000B"/>
    <w:multiLevelType w:val="multilevel"/>
    <w:tmpl w:val="0000000B"/>
    <w:lvl w:ilvl="0">
      <w:start w:val="12"/>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1" w15:restartNumberingAfterBreak="0">
    <w:nsid w:val="0000000C"/>
    <w:multiLevelType w:val="multilevel"/>
    <w:tmpl w:val="0000000C"/>
    <w:lvl w:ilvl="0">
      <w:start w:val="14"/>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2" w15:restartNumberingAfterBreak="0">
    <w:nsid w:val="0000000D"/>
    <w:multiLevelType w:val="multilevel"/>
    <w:tmpl w:val="0000000D"/>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3" w15:restartNumberingAfterBreak="0">
    <w:nsid w:val="0000000E"/>
    <w:multiLevelType w:val="multilevel"/>
    <w:tmpl w:val="0000000E"/>
    <w:lvl w:ilvl="0">
      <w:start w:val="2"/>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4" w15:restartNumberingAfterBreak="0">
    <w:nsid w:val="0000000F"/>
    <w:multiLevelType w:val="multilevel"/>
    <w:tmpl w:val="0000000F"/>
    <w:lvl w:ilvl="0">
      <w:start w:val="4"/>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num w:numId="1" w16cid:durableId="2037198225">
    <w:abstractNumId w:val="0"/>
  </w:num>
  <w:num w:numId="2" w16cid:durableId="1080716845">
    <w:abstractNumId w:val="1"/>
  </w:num>
  <w:num w:numId="3" w16cid:durableId="65419390">
    <w:abstractNumId w:val="2"/>
  </w:num>
  <w:num w:numId="4" w16cid:durableId="1787504128">
    <w:abstractNumId w:val="3"/>
  </w:num>
  <w:num w:numId="5" w16cid:durableId="158084024">
    <w:abstractNumId w:val="4"/>
  </w:num>
  <w:num w:numId="6" w16cid:durableId="1859811399">
    <w:abstractNumId w:val="5"/>
  </w:num>
  <w:num w:numId="7" w16cid:durableId="248854816">
    <w:abstractNumId w:val="6"/>
  </w:num>
  <w:num w:numId="8" w16cid:durableId="1031415417">
    <w:abstractNumId w:val="7"/>
  </w:num>
  <w:num w:numId="9" w16cid:durableId="684091594">
    <w:abstractNumId w:val="8"/>
  </w:num>
  <w:num w:numId="10" w16cid:durableId="1638686030">
    <w:abstractNumId w:val="9"/>
  </w:num>
  <w:num w:numId="11" w16cid:durableId="1406680286">
    <w:abstractNumId w:val="10"/>
  </w:num>
  <w:num w:numId="12" w16cid:durableId="1485119485">
    <w:abstractNumId w:val="11"/>
  </w:num>
  <w:num w:numId="13" w16cid:durableId="1554731395">
    <w:abstractNumId w:val="12"/>
  </w:num>
  <w:num w:numId="14" w16cid:durableId="1555583869">
    <w:abstractNumId w:val="13"/>
  </w:num>
  <w:num w:numId="15" w16cid:durableId="4605428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F1"/>
    <w:rsid w:val="00015440"/>
    <w:rsid w:val="00027F56"/>
    <w:rsid w:val="00030C5D"/>
    <w:rsid w:val="00032A4C"/>
    <w:rsid w:val="00036B7F"/>
    <w:rsid w:val="000653D5"/>
    <w:rsid w:val="00071172"/>
    <w:rsid w:val="00080E78"/>
    <w:rsid w:val="000A0C28"/>
    <w:rsid w:val="000F072B"/>
    <w:rsid w:val="0010726D"/>
    <w:rsid w:val="0011261C"/>
    <w:rsid w:val="00135583"/>
    <w:rsid w:val="00137F68"/>
    <w:rsid w:val="00150E73"/>
    <w:rsid w:val="00195394"/>
    <w:rsid w:val="001959D1"/>
    <w:rsid w:val="001978D3"/>
    <w:rsid w:val="001F3CD9"/>
    <w:rsid w:val="0020047C"/>
    <w:rsid w:val="0020588D"/>
    <w:rsid w:val="00207CA2"/>
    <w:rsid w:val="002812E1"/>
    <w:rsid w:val="0028716D"/>
    <w:rsid w:val="00294DED"/>
    <w:rsid w:val="002B33D2"/>
    <w:rsid w:val="002B5838"/>
    <w:rsid w:val="002B6F7A"/>
    <w:rsid w:val="002C1895"/>
    <w:rsid w:val="002F3294"/>
    <w:rsid w:val="00332029"/>
    <w:rsid w:val="00341B37"/>
    <w:rsid w:val="003802A4"/>
    <w:rsid w:val="00397284"/>
    <w:rsid w:val="003A5AB3"/>
    <w:rsid w:val="003E65ED"/>
    <w:rsid w:val="00451BE1"/>
    <w:rsid w:val="00467DB2"/>
    <w:rsid w:val="00472D74"/>
    <w:rsid w:val="004733D1"/>
    <w:rsid w:val="004C20D9"/>
    <w:rsid w:val="00511D44"/>
    <w:rsid w:val="0051615A"/>
    <w:rsid w:val="00543BD2"/>
    <w:rsid w:val="00585B01"/>
    <w:rsid w:val="005C0A8F"/>
    <w:rsid w:val="005E1E4A"/>
    <w:rsid w:val="00681298"/>
    <w:rsid w:val="00696594"/>
    <w:rsid w:val="006B44EC"/>
    <w:rsid w:val="006B5A79"/>
    <w:rsid w:val="006D5D9B"/>
    <w:rsid w:val="006F7C62"/>
    <w:rsid w:val="00733BDE"/>
    <w:rsid w:val="00753223"/>
    <w:rsid w:val="00781BB9"/>
    <w:rsid w:val="0079323F"/>
    <w:rsid w:val="007936EC"/>
    <w:rsid w:val="00795627"/>
    <w:rsid w:val="007A15B8"/>
    <w:rsid w:val="007A3DA8"/>
    <w:rsid w:val="007A4987"/>
    <w:rsid w:val="007F199F"/>
    <w:rsid w:val="007F7652"/>
    <w:rsid w:val="00821A77"/>
    <w:rsid w:val="00847BF3"/>
    <w:rsid w:val="0086657E"/>
    <w:rsid w:val="00887BAA"/>
    <w:rsid w:val="008938D6"/>
    <w:rsid w:val="00893D66"/>
    <w:rsid w:val="008A3A2F"/>
    <w:rsid w:val="00901B44"/>
    <w:rsid w:val="00911A47"/>
    <w:rsid w:val="00922964"/>
    <w:rsid w:val="0092583A"/>
    <w:rsid w:val="009459BF"/>
    <w:rsid w:val="0098110E"/>
    <w:rsid w:val="00981F47"/>
    <w:rsid w:val="009952F1"/>
    <w:rsid w:val="00995B66"/>
    <w:rsid w:val="009D3FB9"/>
    <w:rsid w:val="00A06B24"/>
    <w:rsid w:val="00A353A0"/>
    <w:rsid w:val="00A40DFA"/>
    <w:rsid w:val="00A632F6"/>
    <w:rsid w:val="00A750AA"/>
    <w:rsid w:val="00A7512E"/>
    <w:rsid w:val="00AD4C27"/>
    <w:rsid w:val="00AD568C"/>
    <w:rsid w:val="00AF4FF4"/>
    <w:rsid w:val="00B3534A"/>
    <w:rsid w:val="00B40A55"/>
    <w:rsid w:val="00B46B6A"/>
    <w:rsid w:val="00B5015F"/>
    <w:rsid w:val="00B554DE"/>
    <w:rsid w:val="00B70826"/>
    <w:rsid w:val="00B7343F"/>
    <w:rsid w:val="00B935B5"/>
    <w:rsid w:val="00BC4DDA"/>
    <w:rsid w:val="00BE3D94"/>
    <w:rsid w:val="00BE5602"/>
    <w:rsid w:val="00BF2782"/>
    <w:rsid w:val="00C040B6"/>
    <w:rsid w:val="00C511AF"/>
    <w:rsid w:val="00C60F22"/>
    <w:rsid w:val="00C63AD3"/>
    <w:rsid w:val="00C96F82"/>
    <w:rsid w:val="00CF5F4C"/>
    <w:rsid w:val="00D02865"/>
    <w:rsid w:val="00D237E2"/>
    <w:rsid w:val="00D35B3D"/>
    <w:rsid w:val="00D47D75"/>
    <w:rsid w:val="00D82609"/>
    <w:rsid w:val="00D957C1"/>
    <w:rsid w:val="00DA7862"/>
    <w:rsid w:val="00DD1FCA"/>
    <w:rsid w:val="00DD275D"/>
    <w:rsid w:val="00E01CB6"/>
    <w:rsid w:val="00E1711C"/>
    <w:rsid w:val="00E2029C"/>
    <w:rsid w:val="00E569E8"/>
    <w:rsid w:val="00E7442B"/>
    <w:rsid w:val="00E90980"/>
    <w:rsid w:val="00E95832"/>
    <w:rsid w:val="00E9681E"/>
    <w:rsid w:val="00F018A4"/>
    <w:rsid w:val="00F17830"/>
    <w:rsid w:val="00F25251"/>
    <w:rsid w:val="00F52E6A"/>
    <w:rsid w:val="00F85482"/>
    <w:rsid w:val="00F92FF4"/>
    <w:rsid w:val="00FB398E"/>
    <w:rsid w:val="00FD1F41"/>
    <w:rsid w:val="00FF36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5CBA6E7"/>
  <w15:chartTrackingRefBased/>
  <w15:docId w15:val="{978E0C8F-3AE1-46CE-A268-88665B59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56" w:after="156" w:line="360" w:lineRule="auto"/>
      <w:contextualSpacing/>
    </w:pPr>
    <w:rPr>
      <w:rFonts w:ascii="Liberation Serif" w:eastAsia="AR PL SungtiL GB" w:hAnsi="Liberation Serif" w:cs="Lohit Devanagari"/>
      <w:kern w:val="2"/>
      <w:sz w:val="24"/>
      <w:szCs w:val="24"/>
      <w:lang w:val="en-GB"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sz w:val="22"/>
      <w:szCs w:val="22"/>
    </w:rPr>
  </w:style>
  <w:style w:type="character" w:customStyle="1" w:styleId="WW8Num2z1">
    <w:name w:val="WW8Num2z1"/>
    <w:rPr>
      <w:rFonts w:ascii="OpenSymbol" w:hAnsi="OpenSymbol" w:cs="OpenSymbol"/>
      <w:sz w:val="22"/>
      <w:szCs w:val="22"/>
    </w:rPr>
  </w:style>
  <w:style w:type="character" w:customStyle="1" w:styleId="WW8Num3z0">
    <w:name w:val="WW8Num3z0"/>
    <w:rPr>
      <w:b w:val="0"/>
      <w:bCs w:val="0"/>
    </w:rPr>
  </w:style>
  <w:style w:type="character" w:customStyle="1" w:styleId="WW8Num4z0">
    <w:name w:val="WW8Num4z0"/>
    <w:rPr>
      <w:b w:val="0"/>
      <w:bCs w:val="0"/>
      <w:color w:val="000000"/>
      <w:sz w:val="22"/>
      <w:szCs w:val="22"/>
    </w:rPr>
  </w:style>
  <w:style w:type="character" w:customStyle="1" w:styleId="WW8Num5z0">
    <w:name w:val="WW8Num5z0"/>
    <w:rPr>
      <w:b w:val="0"/>
      <w:bCs w:val="0"/>
      <w:color w:val="000000"/>
      <w:sz w:val="22"/>
      <w:szCs w:val="22"/>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NumberingSymbols">
    <w:name w:val="Numbering Symbols"/>
    <w:rPr>
      <w:b w:val="0"/>
      <w:bCs w:val="0"/>
    </w:rPr>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customStyle="1" w:styleId="FootnoteCharacters">
    <w:name w:val="Footnote Characters"/>
  </w:style>
  <w:style w:type="character" w:styleId="FootnoteReference">
    <w:name w:val="footnote reference"/>
    <w:rPr>
      <w:vertAlign w:val="superscript"/>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pPr>
      <w:spacing w:before="184" w:after="184"/>
      <w:jc w:val="both"/>
    </w:pPr>
    <w:rPr>
      <w:rFonts w:ascii="DejaVu Serif" w:hAnsi="DejaVu Serif" w:cs="DejaVu Serif"/>
      <w:sz w:val="20"/>
      <w:szCs w:val="20"/>
    </w:rPr>
  </w:style>
  <w:style w:type="paragraph" w:styleId="List">
    <w:name w:val="List"/>
    <w:basedOn w:val="BodyText"/>
    <w:rPr>
      <w:rFonts w:ascii="Liberation Serif" w:hAnsi="Liberation Serif" w:cs="Lohit Devanagari"/>
    </w:r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qFormat/>
    <w:pPr>
      <w:suppressLineNumbers/>
      <w:spacing w:line="240" w:lineRule="auto"/>
    </w:pPr>
    <w:rPr>
      <w:rFonts w:ascii="DejaVu Serif" w:hAnsi="DejaVu Serif" w:cs="DejaVu Serif"/>
      <w:sz w:val="20"/>
    </w:rPr>
  </w:style>
  <w:style w:type="paragraph" w:customStyle="1" w:styleId="Fig">
    <w:name w:val="Fig"/>
    <w:basedOn w:val="Caption"/>
  </w:style>
  <w:style w:type="paragraph" w:styleId="FootnoteText">
    <w:name w:val="footnote text"/>
    <w:basedOn w:val="Normal"/>
    <w:pPr>
      <w:suppressLineNumbers/>
      <w:ind w:left="339" w:hanging="339"/>
    </w:pPr>
    <w:rPr>
      <w:sz w:val="20"/>
      <w:szCs w:val="20"/>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styleId="Title">
    <w:name w:val="Title"/>
    <w:basedOn w:val="Heading"/>
    <w:next w:val="BodyText"/>
    <w:qFormat/>
    <w:pPr>
      <w:jc w:val="center"/>
    </w:pPr>
    <w:rPr>
      <w:b/>
      <w:bCs/>
      <w:sz w:val="56"/>
      <w:szCs w:val="56"/>
    </w:rPr>
  </w:style>
  <w:style w:type="paragraph" w:customStyle="1" w:styleId="FrameContents">
    <w:name w:val="Frame Contents"/>
    <w:basedOn w:val="Normal"/>
  </w:style>
  <w:style w:type="paragraph" w:customStyle="1" w:styleId="TableHeading">
    <w:name w:val="Table Heading"/>
    <w:basedOn w:val="TableContents"/>
    <w:pPr>
      <w:jc w:val="center"/>
    </w:pPr>
    <w:rPr>
      <w:b/>
      <w:bCs/>
    </w:rPr>
  </w:style>
  <w:style w:type="paragraph" w:customStyle="1" w:styleId="TableNormal1">
    <w:name w:val="Table Normal1"/>
    <w:pPr>
      <w:suppressAutoHyphens/>
    </w:pPr>
    <w:rPr>
      <w:rFonts w:eastAsia="DejaVu Serif"/>
      <w:kern w:val="2"/>
      <w:lang w:val="en-US" w:eastAsia="en-US"/>
    </w:rPr>
  </w:style>
  <w:style w:type="paragraph" w:customStyle="1" w:styleId="List1">
    <w:name w:val="List1"/>
    <w:basedOn w:val="Heading1"/>
    <w:pPr>
      <w:numPr>
        <w:numId w:val="0"/>
      </w:numPr>
      <w:jc w:val="both"/>
      <w:outlineLvl w:val="9"/>
    </w:pPr>
  </w:style>
  <w:style w:type="paragraph" w:customStyle="1" w:styleId="Table">
    <w:name w:val="Table"/>
    <w:basedOn w:val="Caption"/>
  </w:style>
  <w:style w:type="character" w:styleId="UnresolvedMention">
    <w:name w:val="Unresolved Mention"/>
    <w:basedOn w:val="DefaultParagraphFont"/>
    <w:uiPriority w:val="99"/>
    <w:semiHidden/>
    <w:unhideWhenUsed/>
    <w:rsid w:val="009952F1"/>
    <w:rPr>
      <w:color w:val="605E5C"/>
      <w:shd w:val="clear" w:color="auto" w:fill="E1DFDD"/>
    </w:rPr>
  </w:style>
  <w:style w:type="paragraph" w:styleId="ListParagraph">
    <w:name w:val="List Paragraph"/>
    <w:basedOn w:val="Normal"/>
    <w:uiPriority w:val="34"/>
    <w:qFormat/>
    <w:rsid w:val="004C20D9"/>
    <w:pPr>
      <w:ind w:left="720"/>
    </w:pPr>
    <w:rPr>
      <w:rFonts w:cs="Mangal"/>
      <w:szCs w:val="21"/>
    </w:rPr>
  </w:style>
  <w:style w:type="character" w:customStyle="1" w:styleId="BodyTextChar">
    <w:name w:val="Body Text Char"/>
    <w:basedOn w:val="DefaultParagraphFont"/>
    <w:link w:val="BodyText"/>
    <w:rsid w:val="007A4987"/>
    <w:rPr>
      <w:rFonts w:ascii="DejaVu Serif" w:eastAsia="AR PL SungtiL GB" w:hAnsi="DejaVu Serif" w:cs="DejaVu Serif"/>
      <w:kern w:val="2"/>
      <w:lang w:val="en-GB" w:eastAsia="zh-CN" w:bidi="hi-IN"/>
    </w:rPr>
  </w:style>
  <w:style w:type="paragraph" w:styleId="NormalWeb">
    <w:name w:val="Normal (Web)"/>
    <w:basedOn w:val="Normal"/>
    <w:uiPriority w:val="99"/>
    <w:semiHidden/>
    <w:unhideWhenUsed/>
    <w:rsid w:val="007A4987"/>
    <w:pPr>
      <w:suppressAutoHyphens w:val="0"/>
      <w:spacing w:before="100" w:beforeAutospacing="1" w:after="100" w:afterAutospacing="1" w:line="240" w:lineRule="auto"/>
      <w:contextualSpacing w:val="0"/>
    </w:pPr>
    <w:rPr>
      <w:rFonts w:ascii="Times New Roman" w:eastAsia="Times New Roman" w:hAnsi="Times New Roman" w:cs="Times New Roman"/>
      <w:kern w:val="0"/>
      <w:lang w:val="en-US" w:eastAsia="en-US" w:bidi="ar-SA"/>
    </w:rPr>
  </w:style>
  <w:style w:type="table" w:styleId="TableGrid">
    <w:name w:val="Table Grid"/>
    <w:basedOn w:val="TableNormal"/>
    <w:uiPriority w:val="39"/>
    <w:rsid w:val="00B55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78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taha@gmail.com" TargetMode="External"/><Relationship Id="rId26" Type="http://schemas.openxmlformats.org/officeDocument/2006/relationships/hyperlink" Target="mailto:client5@mail.com" TargetMode="External"/><Relationship Id="rId39" Type="http://schemas.openxmlformats.org/officeDocument/2006/relationships/footer" Target="footer2.xml"/><Relationship Id="rId21" Type="http://schemas.openxmlformats.org/officeDocument/2006/relationships/hyperlink" Target="mailto:ibrahim@gmail.com" TargetMode="External"/><Relationship Id="rId34" Type="http://schemas.openxmlformats.org/officeDocument/2006/relationships/image" Target="media/image1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yperlink" Target="mailto:client5@email.com"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mailto:client1@gmail.com"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taha@gmail.com" TargetMode="External"/><Relationship Id="rId27" Type="http://schemas.openxmlformats.org/officeDocument/2006/relationships/hyperlink" Target="mailto:client5@email.com" TargetMode="External"/><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mailto:asad.majeed@namal.edu.pk"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mailto:ibrahim@gmail.com" TargetMode="External"/><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22</Pages>
  <Words>2185</Words>
  <Characters>10513</Characters>
  <Application>Microsoft Office Word</Application>
  <DocSecurity>0</DocSecurity>
  <Lines>420</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Majeed</dc:creator>
  <cp:keywords/>
  <cp:lastModifiedBy>Muhammad Abrar</cp:lastModifiedBy>
  <cp:revision>84</cp:revision>
  <cp:lastPrinted>2022-10-26T12:54:00Z</cp:lastPrinted>
  <dcterms:created xsi:type="dcterms:W3CDTF">2022-10-25T14:26:00Z</dcterms:created>
  <dcterms:modified xsi:type="dcterms:W3CDTF">2022-10-26T12:54:00Z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23f1e7735ad9ce5828bd4d7295f80264508c544102f96d642f1ec993f5379323</vt:lpwstr>
  </property>
</Properties>
</file>